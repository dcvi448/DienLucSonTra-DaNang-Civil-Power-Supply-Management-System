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590C" w:rsidRDefault="009A6860" w:rsidP="009A6860">
      <w:pPr>
        <w:pStyle w:val="Heading1"/>
        <w:numPr>
          <w:ilvl w:val="0"/>
          <w:numId w:val="0"/>
        </w:numPr>
        <w:tabs>
          <w:tab w:val="center" w:pos="6096"/>
        </w:tabs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18"/>
        <w:gridCol w:w="282"/>
        <w:gridCol w:w="5768"/>
      </w:tblGrid>
      <w:tr w:rsidR="0076590C" w:rsidRPr="004F6B84" w:rsidTr="004F6B84">
        <w:tc>
          <w:tcPr>
            <w:tcW w:w="3085" w:type="dxa"/>
            <w:shd w:val="clear" w:color="auto" w:fill="auto"/>
          </w:tcPr>
          <w:p w:rsidR="0076590C" w:rsidRPr="004F6B84" w:rsidRDefault="0076590C" w:rsidP="004F6B84">
            <w:pPr>
              <w:pStyle w:val="Heading1"/>
              <w:numPr>
                <w:ilvl w:val="0"/>
                <w:numId w:val="0"/>
              </w:numPr>
              <w:tabs>
                <w:tab w:val="center" w:pos="6096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4F6B84">
              <w:rPr>
                <w:rFonts w:ascii="Times New Roman" w:hAnsi="Times New Roman"/>
                <w:b w:val="0"/>
                <w:sz w:val="24"/>
                <w:szCs w:val="24"/>
              </w:rPr>
              <w:t>CÔNG TY TNHH MTV</w:t>
            </w:r>
          </w:p>
          <w:p w:rsidR="0076590C" w:rsidRPr="004F6B84" w:rsidRDefault="0076590C" w:rsidP="004F6B84">
            <w:pPr>
              <w:jc w:val="center"/>
              <w:rPr>
                <w:rFonts w:ascii="Times New Roman" w:hAnsi="Times New Roman"/>
                <w:szCs w:val="24"/>
              </w:rPr>
            </w:pPr>
            <w:r w:rsidRPr="004F6B84">
              <w:rPr>
                <w:rFonts w:ascii="Times New Roman" w:hAnsi="Times New Roman"/>
                <w:szCs w:val="24"/>
              </w:rPr>
              <w:t>ĐIỆN LỰC ĐÀ NẴNG</w:t>
            </w:r>
          </w:p>
          <w:p w:rsidR="0076590C" w:rsidRPr="007E7580" w:rsidRDefault="00CD252E" w:rsidP="007E7580">
            <w:pPr>
              <w:spacing w:after="20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F6B84">
              <w:rPr>
                <w:rFonts w:ascii="Times New Roman" w:hAnsi="Times New Roman"/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227330</wp:posOffset>
                      </wp:positionV>
                      <wp:extent cx="878205" cy="0"/>
                      <wp:effectExtent l="0" t="0" r="0" b="0"/>
                      <wp:wrapNone/>
                      <wp:docPr id="10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7820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9F1701" id="Line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75pt,17.9pt" to="107.9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" strokeweight=".26mm"/>
                  </w:pict>
                </mc:Fallback>
              </mc:AlternateContent>
            </w:r>
            <w:r w:rsidR="0076590C" w:rsidRPr="004F6B84">
              <w:rPr>
                <w:rFonts w:ascii="Times New Roman" w:hAnsi="Times New Roman"/>
                <w:b/>
                <w:sz w:val="26"/>
                <w:szCs w:val="26"/>
              </w:rPr>
              <w:t>ĐIỆN LỰC</w:t>
            </w:r>
            <w:r w:rsidR="00B77647">
              <w:rPr>
                <w:rFonts w:ascii="Times New Roman" w:hAnsi="Times New Roman"/>
                <w:b/>
                <w:sz w:val="26"/>
                <w:szCs w:val="26"/>
              </w:rPr>
              <w:t xml:space="preserve"> SƠN TRÀ</w:t>
            </w:r>
          </w:p>
        </w:tc>
        <w:tc>
          <w:tcPr>
            <w:tcW w:w="284" w:type="dxa"/>
            <w:shd w:val="clear" w:color="auto" w:fill="auto"/>
          </w:tcPr>
          <w:p w:rsidR="0076590C" w:rsidRPr="004F6B84" w:rsidRDefault="0076590C" w:rsidP="004F6B84">
            <w:pPr>
              <w:pStyle w:val="Heading1"/>
              <w:numPr>
                <w:ilvl w:val="0"/>
                <w:numId w:val="0"/>
              </w:numPr>
              <w:tabs>
                <w:tab w:val="center" w:pos="6096"/>
              </w:tabs>
              <w:rPr>
                <w:rFonts w:ascii="Times New Roman" w:hAnsi="Times New Roman"/>
                <w:b w:val="0"/>
              </w:rPr>
            </w:pPr>
          </w:p>
        </w:tc>
        <w:tc>
          <w:tcPr>
            <w:tcW w:w="5917" w:type="dxa"/>
            <w:shd w:val="clear" w:color="auto" w:fill="auto"/>
          </w:tcPr>
          <w:p w:rsidR="0076590C" w:rsidRPr="004F6B84" w:rsidRDefault="0076590C" w:rsidP="004F6B84">
            <w:pPr>
              <w:pStyle w:val="Heading1"/>
              <w:numPr>
                <w:ilvl w:val="0"/>
                <w:numId w:val="0"/>
              </w:numPr>
              <w:tabs>
                <w:tab w:val="center" w:pos="6096"/>
              </w:tabs>
              <w:jc w:val="center"/>
              <w:rPr>
                <w:rFonts w:ascii="Times New Roman" w:hAnsi="Times New Roman"/>
                <w:szCs w:val="26"/>
              </w:rPr>
            </w:pPr>
            <w:r w:rsidRPr="004F6B84">
              <w:rPr>
                <w:rFonts w:ascii="Times New Roman" w:hAnsi="Times New Roman"/>
                <w:szCs w:val="26"/>
              </w:rPr>
              <w:t>CỘNG HÒA XÃ HỘI CHỦ NGHĨA VIỆT NAM</w:t>
            </w:r>
          </w:p>
          <w:p w:rsidR="0076590C" w:rsidRPr="0076590C" w:rsidRDefault="00CD252E" w:rsidP="004F6B84">
            <w:pPr>
              <w:jc w:val="center"/>
            </w:pPr>
            <w:r w:rsidRPr="004F6B84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904240</wp:posOffset>
                      </wp:positionH>
                      <wp:positionV relativeFrom="paragraph">
                        <wp:posOffset>241935</wp:posOffset>
                      </wp:positionV>
                      <wp:extent cx="1743075" cy="0"/>
                      <wp:effectExtent l="0" t="0" r="0" b="0"/>
                      <wp:wrapNone/>
                      <wp:docPr id="9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51386D" id="Line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2pt,19.05pt" to="208.4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" strokeweight=".26mm"/>
                  </w:pict>
                </mc:Fallback>
              </mc:AlternateContent>
            </w:r>
            <w:r w:rsidR="0076590C" w:rsidRPr="004F6B84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</w:tc>
      </w:tr>
    </w:tbl>
    <w:p w:rsidR="00B97B20" w:rsidRDefault="00B97B20" w:rsidP="004F4A45">
      <w:pPr>
        <w:pStyle w:val="Heading1"/>
        <w:numPr>
          <w:ilvl w:val="0"/>
          <w:numId w:val="0"/>
        </w:numPr>
        <w:tabs>
          <w:tab w:val="left" w:pos="4044"/>
        </w:tabs>
        <w:rPr>
          <w:rFonts w:ascii="Times New Roman" w:hAnsi="Times New Roman"/>
          <w:b w:val="0"/>
          <w:szCs w:val="26"/>
        </w:rPr>
      </w:pPr>
    </w:p>
    <w:p w:rsidR="00DD0264" w:rsidRPr="00C6201C" w:rsidRDefault="00B025D7" w:rsidP="00221ADD">
      <w:pPr>
        <w:pStyle w:val="BodyText"/>
        <w:jc w:val="center"/>
        <w:rPr>
          <w:rFonts w:ascii="Times New Roman" w:hAnsi="Times New Roman"/>
          <w:b/>
          <w:szCs w:val="26"/>
        </w:rPr>
      </w:pPr>
      <w:r w:rsidRPr="00C6201C">
        <w:rPr>
          <w:rFonts w:ascii="Times New Roman" w:hAnsi="Times New Roman"/>
          <w:b/>
          <w:szCs w:val="26"/>
        </w:rPr>
        <w:t>KIỂM TRA ĐẤU NỐI</w:t>
      </w:r>
      <w:r w:rsidR="00470AA8" w:rsidRPr="00C6201C">
        <w:rPr>
          <w:rFonts w:ascii="Times New Roman" w:hAnsi="Times New Roman"/>
          <w:b/>
          <w:szCs w:val="26"/>
        </w:rPr>
        <w:t xml:space="preserve"> </w:t>
      </w:r>
    </w:p>
    <w:p w:rsidR="00B37140" w:rsidRPr="00EB48FD" w:rsidRDefault="00623AF2" w:rsidP="00EB48FD">
      <w:pPr>
        <w:spacing w:after="240"/>
        <w:jc w:val="center"/>
        <w:rPr>
          <w:rFonts w:ascii="Times New Roman" w:hAnsi="Times New Roman"/>
          <w:i/>
          <w:szCs w:val="24"/>
          <w:lang w:val="nl-NL"/>
        </w:rPr>
      </w:pPr>
      <w:r>
        <w:rPr>
          <w:rFonts w:ascii="Times New Roman" w:hAnsi="Times New Roman"/>
          <w:i/>
          <w:szCs w:val="24"/>
          <w:lang w:val="nl-NL"/>
        </w:rPr>
        <w:t>(</w:t>
      </w:r>
      <w:r w:rsidR="0056557F" w:rsidRPr="005E1736">
        <w:rPr>
          <w:rFonts w:ascii="Times New Roman" w:hAnsi="Times New Roman"/>
          <w:i/>
          <w:szCs w:val="24"/>
          <w:lang w:val="nl-NL"/>
        </w:rPr>
        <w:t xml:space="preserve">Lắp đặt </w:t>
      </w:r>
      <w:r w:rsidR="00B77647">
        <w:rPr>
          <w:rFonts w:ascii="Times New Roman" w:hAnsi="Times New Roman"/>
          <w:i/>
          <w:szCs w:val="24"/>
          <w:lang w:val="nl-NL"/>
        </w:rPr>
        <w:t xml:space="preserve">hệ thống điện mặt trời mái nhà </w:t>
      </w:r>
      <w:r>
        <w:rPr>
          <w:rFonts w:ascii="Times New Roman" w:hAnsi="Times New Roman"/>
          <w:i/>
          <w:szCs w:val="24"/>
          <w:lang w:val="nl-NL"/>
        </w:rPr>
        <w:t>)</w:t>
      </w:r>
    </w:p>
    <w:p w:rsidR="00C157EB" w:rsidRDefault="00DD0264" w:rsidP="00746F5B">
      <w:pPr>
        <w:pStyle w:val="BodyText"/>
        <w:spacing w:line="288" w:lineRule="auto"/>
        <w:ind w:firstLine="432"/>
        <w:rPr>
          <w:rFonts w:ascii="Times New Roman" w:hAnsi="Times New Roman"/>
          <w:szCs w:val="26"/>
          <w:lang w:val="nl-NL"/>
        </w:rPr>
      </w:pPr>
      <w:r w:rsidRPr="00B77647">
        <w:rPr>
          <w:rFonts w:ascii="Times New Roman" w:hAnsi="Times New Roman"/>
          <w:szCs w:val="26"/>
        </w:rPr>
        <w:t>Căn cứ</w:t>
      </w:r>
      <w:r w:rsidR="00B066D8" w:rsidRPr="00B77647">
        <w:rPr>
          <w:rFonts w:ascii="Times New Roman" w:hAnsi="Times New Roman"/>
          <w:szCs w:val="26"/>
        </w:rPr>
        <w:t xml:space="preserve"> hồ sơ</w:t>
      </w:r>
      <w:r w:rsidR="0056557F" w:rsidRPr="00B77647">
        <w:rPr>
          <w:rFonts w:ascii="Times New Roman" w:hAnsi="Times New Roman"/>
          <w:szCs w:val="26"/>
        </w:rPr>
        <w:t xml:space="preserve"> đề nghị kiểm tra đấu nối lắp đặt hệ thống </w:t>
      </w:r>
      <w:r w:rsidR="00C6201C" w:rsidRPr="00B77647">
        <w:rPr>
          <w:rFonts w:ascii="Times New Roman" w:hAnsi="Times New Roman"/>
          <w:szCs w:val="26"/>
        </w:rPr>
        <w:t>điện</w:t>
      </w:r>
      <w:r w:rsidR="0056557F" w:rsidRPr="00B77647">
        <w:rPr>
          <w:rFonts w:ascii="Times New Roman" w:hAnsi="Times New Roman"/>
          <w:szCs w:val="26"/>
        </w:rPr>
        <w:t xml:space="preserve"> mặt trời mái nhà của</w:t>
      </w:r>
      <w:r w:rsidR="00734257" w:rsidRPr="00B77647">
        <w:rPr>
          <w:rFonts w:ascii="Times New Roman" w:hAnsi="Times New Roman"/>
          <w:szCs w:val="26"/>
        </w:rPr>
        <w:t xml:space="preserve"> </w:t>
      </w:r>
      <w:r w:rsidR="00A53692">
        <w:rPr>
          <w:rFonts w:ascii="Times New Roman" w:hAnsi="Times New Roman"/>
          <w:szCs w:val="26"/>
          <w:lang w:val="nl-NL"/>
        </w:rPr>
        <w:t>khách hàng :</w:t>
      </w:r>
      <w:proofErr w:type="gramStart"/>
      <w:r w:rsidR="005439FB">
        <w:rPr>
          <w:rFonts w:ascii="Times New Roman" w:hAnsi="Times New Roman"/>
          <w:szCs w:val="26"/>
          <w:lang w:val="nl-NL"/>
        </w:rPr>
        <w:t>{</w:t>
      </w:r>
      <w:r w:rsidR="005439FB" w:rsidRPr="005439FB">
        <w:rPr>
          <w:rFonts w:ascii="Times New Roman" w:hAnsi="Times New Roman"/>
          <w:szCs w:val="26"/>
          <w:lang w:val="nl-NL"/>
        </w:rPr>
        <w:t>KHACH</w:t>
      </w:r>
      <w:proofErr w:type="gramEnd"/>
      <w:r w:rsidR="005439FB" w:rsidRPr="005439FB">
        <w:rPr>
          <w:rFonts w:ascii="Times New Roman" w:hAnsi="Times New Roman"/>
          <w:szCs w:val="26"/>
          <w:lang w:val="nl-NL"/>
        </w:rPr>
        <w:t>_HANG</w:t>
      </w:r>
      <w:r w:rsidR="005439FB">
        <w:rPr>
          <w:rFonts w:ascii="Times New Roman" w:hAnsi="Times New Roman"/>
          <w:szCs w:val="26"/>
          <w:lang w:val="nl-NL"/>
        </w:rPr>
        <w:t>}</w:t>
      </w:r>
      <w:r w:rsidR="00D81E92">
        <w:rPr>
          <w:rFonts w:ascii="Times New Roman" w:hAnsi="Times New Roman"/>
          <w:szCs w:val="26"/>
          <w:lang w:val="nl-NL"/>
        </w:rPr>
        <w:t>Mã KH:</w:t>
      </w:r>
      <w:r w:rsidR="005439FB">
        <w:rPr>
          <w:rFonts w:ascii="Times New Roman" w:hAnsi="Times New Roman"/>
          <w:szCs w:val="26"/>
          <w:lang w:val="nl-NL"/>
        </w:rPr>
        <w:t>{</w:t>
      </w:r>
      <w:r w:rsidR="005439FB" w:rsidRPr="005439FB">
        <w:rPr>
          <w:rFonts w:ascii="Times New Roman" w:hAnsi="Times New Roman"/>
          <w:szCs w:val="26"/>
          <w:lang w:val="nl-NL"/>
        </w:rPr>
        <w:t>MA_KHANG</w:t>
      </w:r>
      <w:r w:rsidR="005439FB">
        <w:rPr>
          <w:rFonts w:ascii="Times New Roman" w:hAnsi="Times New Roman"/>
          <w:szCs w:val="26"/>
          <w:lang w:val="nl-NL"/>
        </w:rPr>
        <w:t>}</w:t>
      </w:r>
    </w:p>
    <w:p w:rsidR="0012131B" w:rsidRPr="004D3A93" w:rsidRDefault="00405D39" w:rsidP="00746F5B">
      <w:pPr>
        <w:pStyle w:val="BodyText"/>
        <w:spacing w:line="288" w:lineRule="auto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       </w:t>
      </w:r>
      <w:r w:rsidR="00C47919">
        <w:rPr>
          <w:rFonts w:ascii="Times New Roman" w:hAnsi="Times New Roman"/>
          <w:szCs w:val="26"/>
        </w:rPr>
        <w:t>S</w:t>
      </w:r>
      <w:r w:rsidR="00831C4C">
        <w:rPr>
          <w:rFonts w:ascii="Times New Roman" w:hAnsi="Times New Roman"/>
          <w:szCs w:val="26"/>
        </w:rPr>
        <w:t>au khi</w:t>
      </w:r>
      <w:r w:rsidR="00BF745D">
        <w:rPr>
          <w:rFonts w:ascii="Times New Roman" w:hAnsi="Times New Roman"/>
          <w:szCs w:val="26"/>
        </w:rPr>
        <w:t xml:space="preserve"> đã</w:t>
      </w:r>
      <w:r w:rsidR="00B70215" w:rsidRPr="004D3A93">
        <w:rPr>
          <w:rFonts w:ascii="Times New Roman" w:hAnsi="Times New Roman"/>
          <w:szCs w:val="26"/>
        </w:rPr>
        <w:t xml:space="preserve"> làm việc với khánh hàng,</w:t>
      </w:r>
      <w:r w:rsidR="0012131B" w:rsidRPr="004D3A93">
        <w:rPr>
          <w:rFonts w:ascii="Times New Roman" w:hAnsi="Times New Roman"/>
          <w:szCs w:val="26"/>
        </w:rPr>
        <w:t xml:space="preserve"> kiểm tra</w:t>
      </w:r>
      <w:r w:rsidR="004C7278" w:rsidRPr="004D3A93">
        <w:rPr>
          <w:rFonts w:ascii="Times New Roman" w:hAnsi="Times New Roman"/>
          <w:szCs w:val="26"/>
        </w:rPr>
        <w:t xml:space="preserve"> thực tế</w:t>
      </w:r>
      <w:r w:rsidR="0012131B" w:rsidRPr="004D3A93">
        <w:rPr>
          <w:rFonts w:ascii="Times New Roman" w:hAnsi="Times New Roman"/>
          <w:szCs w:val="26"/>
        </w:rPr>
        <w:t xml:space="preserve"> hiện trường và </w:t>
      </w:r>
      <w:r w:rsidR="00A43141">
        <w:rPr>
          <w:rFonts w:ascii="Times New Roman" w:hAnsi="Times New Roman"/>
          <w:szCs w:val="26"/>
        </w:rPr>
        <w:t xml:space="preserve">có </w:t>
      </w:r>
      <w:r w:rsidR="0087464E" w:rsidRPr="004D3A93">
        <w:rPr>
          <w:rFonts w:ascii="Times New Roman" w:hAnsi="Times New Roman"/>
          <w:szCs w:val="26"/>
        </w:rPr>
        <w:t>báo cáo</w:t>
      </w:r>
      <w:r w:rsidR="00CA1B62" w:rsidRPr="004D3A93">
        <w:rPr>
          <w:rFonts w:ascii="Times New Roman" w:hAnsi="Times New Roman"/>
          <w:szCs w:val="26"/>
        </w:rPr>
        <w:t xml:space="preserve"> </w:t>
      </w:r>
      <w:r w:rsidR="0012131B" w:rsidRPr="004D3A93">
        <w:rPr>
          <w:rFonts w:ascii="Times New Roman" w:hAnsi="Times New Roman"/>
          <w:szCs w:val="26"/>
        </w:rPr>
        <w:t>như sau:</w:t>
      </w:r>
    </w:p>
    <w:p w:rsidR="005439FB" w:rsidRDefault="00A800DE" w:rsidP="005439FB">
      <w:pPr>
        <w:pStyle w:val="BodyText"/>
        <w:spacing w:line="288" w:lineRule="auto"/>
        <w:ind w:firstLine="432"/>
        <w:rPr>
          <w:rFonts w:ascii="Times New Roman" w:hAnsi="Times New Roman"/>
          <w:szCs w:val="26"/>
          <w:lang w:val="nl-NL"/>
        </w:rPr>
      </w:pPr>
      <w:r w:rsidRPr="004D3A93">
        <w:rPr>
          <w:rFonts w:ascii="Times New Roman" w:hAnsi="Times New Roman"/>
          <w:szCs w:val="26"/>
        </w:rPr>
        <w:t xml:space="preserve">1. Công trình: đấu nối hệ thống </w:t>
      </w:r>
      <w:r w:rsidR="00BC430C">
        <w:rPr>
          <w:rFonts w:ascii="Times New Roman" w:hAnsi="Times New Roman"/>
          <w:szCs w:val="26"/>
        </w:rPr>
        <w:t>ĐMTMN</w:t>
      </w:r>
      <w:r w:rsidR="00B77647">
        <w:rPr>
          <w:rFonts w:ascii="Times New Roman" w:hAnsi="Times New Roman"/>
          <w:szCs w:val="26"/>
        </w:rPr>
        <w:t xml:space="preserve"> khách hàng</w:t>
      </w:r>
      <w:r w:rsidR="005439FB" w:rsidRPr="005439FB">
        <w:rPr>
          <w:rFonts w:ascii="Times New Roman" w:hAnsi="Times New Roman"/>
          <w:szCs w:val="26"/>
          <w:lang w:val="nl-NL"/>
        </w:rPr>
        <w:t xml:space="preserve"> </w:t>
      </w:r>
      <w:r w:rsidR="005439FB">
        <w:rPr>
          <w:rFonts w:ascii="Times New Roman" w:hAnsi="Times New Roman"/>
          <w:szCs w:val="26"/>
          <w:lang w:val="nl-NL"/>
        </w:rPr>
        <w:t>{</w:t>
      </w:r>
      <w:r w:rsidR="005439FB" w:rsidRPr="005439FB">
        <w:rPr>
          <w:rFonts w:ascii="Times New Roman" w:hAnsi="Times New Roman"/>
          <w:szCs w:val="26"/>
          <w:lang w:val="nl-NL"/>
        </w:rPr>
        <w:t>KHACH_HANG</w:t>
      </w:r>
      <w:r w:rsidR="005439FB">
        <w:rPr>
          <w:rFonts w:ascii="Times New Roman" w:hAnsi="Times New Roman"/>
          <w:szCs w:val="26"/>
          <w:lang w:val="nl-NL"/>
        </w:rPr>
        <w:t>}</w:t>
      </w:r>
    </w:p>
    <w:p w:rsidR="00A800DE" w:rsidRPr="004D3A93" w:rsidRDefault="00A800DE" w:rsidP="005439FB">
      <w:pPr>
        <w:pStyle w:val="BodyText"/>
        <w:spacing w:line="288" w:lineRule="auto"/>
        <w:ind w:firstLine="432"/>
        <w:rPr>
          <w:rFonts w:ascii="Times New Roman" w:hAnsi="Times New Roman"/>
          <w:b/>
          <w:szCs w:val="26"/>
        </w:rPr>
      </w:pPr>
      <w:r w:rsidRPr="004D3A93">
        <w:rPr>
          <w:rFonts w:ascii="Times New Roman" w:hAnsi="Times New Roman"/>
          <w:szCs w:val="26"/>
        </w:rPr>
        <w:t xml:space="preserve">2. Qui mô công trình: </w:t>
      </w:r>
    </w:p>
    <w:p w:rsidR="00A800DE" w:rsidRPr="004D3A93" w:rsidRDefault="00A800DE" w:rsidP="00746F5B">
      <w:pPr>
        <w:spacing w:line="288" w:lineRule="auto"/>
        <w:rPr>
          <w:rFonts w:ascii="Times New Roman" w:hAnsi="Times New Roman"/>
          <w:sz w:val="26"/>
          <w:szCs w:val="26"/>
        </w:rPr>
      </w:pPr>
      <w:r w:rsidRPr="004D3A93">
        <w:rPr>
          <w:sz w:val="26"/>
          <w:szCs w:val="26"/>
        </w:rPr>
        <w:tab/>
      </w:r>
      <w:r w:rsidRPr="004D3A93">
        <w:rPr>
          <w:rFonts w:ascii="Times New Roman" w:hAnsi="Times New Roman"/>
          <w:sz w:val="26"/>
          <w:szCs w:val="26"/>
        </w:rPr>
        <w:t xml:space="preserve">- Công suất </w:t>
      </w:r>
      <w:r w:rsidR="00880DC6" w:rsidRPr="004D3A93">
        <w:rPr>
          <w:rFonts w:ascii="Times New Roman" w:hAnsi="Times New Roman"/>
          <w:sz w:val="26"/>
          <w:szCs w:val="26"/>
        </w:rPr>
        <w:t>tổng bộ inverter</w:t>
      </w:r>
      <w:r w:rsidRPr="004D3A93">
        <w:rPr>
          <w:rFonts w:ascii="Times New Roman" w:hAnsi="Times New Roman"/>
          <w:sz w:val="26"/>
          <w:szCs w:val="26"/>
        </w:rPr>
        <w:tab/>
        <w:t xml:space="preserve">: </w:t>
      </w:r>
      <w:r w:rsidR="002E361D">
        <w:rPr>
          <w:rFonts w:ascii="Times New Roman" w:hAnsi="Times New Roman"/>
          <w:sz w:val="26"/>
          <w:szCs w:val="26"/>
        </w:rPr>
        <w:t>{</w:t>
      </w:r>
      <w:r w:rsidR="002E361D" w:rsidRPr="002E361D">
        <w:rPr>
          <w:rFonts w:ascii="Times New Roman" w:hAnsi="Times New Roman"/>
          <w:sz w:val="26"/>
          <w:szCs w:val="26"/>
        </w:rPr>
        <w:t>CONG_SUAT_INVERTER</w:t>
      </w:r>
      <w:r w:rsidR="002E361D">
        <w:rPr>
          <w:rFonts w:ascii="Times New Roman" w:hAnsi="Times New Roman"/>
          <w:sz w:val="26"/>
          <w:szCs w:val="26"/>
        </w:rPr>
        <w:t xml:space="preserve">} </w:t>
      </w:r>
      <w:r w:rsidR="00663DC6" w:rsidRPr="004D3A93">
        <w:rPr>
          <w:rFonts w:ascii="Times New Roman" w:hAnsi="Times New Roman"/>
          <w:sz w:val="26"/>
          <w:szCs w:val="26"/>
        </w:rPr>
        <w:t>Kw</w:t>
      </w:r>
      <w:r w:rsidR="00663DC6">
        <w:rPr>
          <w:rFonts w:ascii="Times New Roman" w:hAnsi="Times New Roman"/>
          <w:sz w:val="26"/>
          <w:szCs w:val="26"/>
        </w:rPr>
        <w:t xml:space="preserve">                      - Số pha :</w:t>
      </w:r>
      <w:proofErr w:type="gramStart"/>
      <w:r w:rsidR="00987EF5">
        <w:rPr>
          <w:rFonts w:ascii="Times New Roman" w:hAnsi="Times New Roman"/>
          <w:sz w:val="26"/>
          <w:szCs w:val="26"/>
        </w:rPr>
        <w:t>{</w:t>
      </w:r>
      <w:r w:rsidR="00987EF5" w:rsidRPr="00987EF5">
        <w:rPr>
          <w:rFonts w:ascii="Times New Roman" w:hAnsi="Times New Roman"/>
          <w:sz w:val="26"/>
          <w:szCs w:val="26"/>
        </w:rPr>
        <w:t>SO</w:t>
      </w:r>
      <w:proofErr w:type="gramEnd"/>
      <w:r w:rsidR="00987EF5" w:rsidRPr="00987EF5">
        <w:rPr>
          <w:rFonts w:ascii="Times New Roman" w:hAnsi="Times New Roman"/>
          <w:sz w:val="26"/>
          <w:szCs w:val="26"/>
        </w:rPr>
        <w:t>_PHA</w:t>
      </w:r>
      <w:r w:rsidR="00987EF5">
        <w:rPr>
          <w:rFonts w:ascii="Times New Roman" w:hAnsi="Times New Roman"/>
          <w:sz w:val="26"/>
          <w:szCs w:val="26"/>
        </w:rPr>
        <w:t xml:space="preserve">} </w:t>
      </w:r>
      <w:r w:rsidR="00663DC6">
        <w:rPr>
          <w:rFonts w:ascii="Times New Roman" w:hAnsi="Times New Roman"/>
          <w:sz w:val="26"/>
          <w:szCs w:val="26"/>
        </w:rPr>
        <w:t>pha</w:t>
      </w:r>
    </w:p>
    <w:p w:rsidR="00084A86" w:rsidRPr="004D3A93" w:rsidRDefault="00084A86" w:rsidP="00746F5B">
      <w:pPr>
        <w:spacing w:line="288" w:lineRule="auto"/>
        <w:ind w:firstLine="720"/>
        <w:rPr>
          <w:rFonts w:ascii="Times New Roman" w:hAnsi="Times New Roman"/>
          <w:sz w:val="26"/>
          <w:szCs w:val="26"/>
        </w:rPr>
      </w:pPr>
      <w:r w:rsidRPr="004D3A93">
        <w:rPr>
          <w:rFonts w:ascii="Times New Roman" w:hAnsi="Times New Roman"/>
          <w:sz w:val="26"/>
          <w:szCs w:val="26"/>
        </w:rPr>
        <w:t xml:space="preserve">- </w:t>
      </w:r>
      <w:r w:rsidR="008C363A" w:rsidRPr="004D3A93">
        <w:rPr>
          <w:rFonts w:ascii="Times New Roman" w:hAnsi="Times New Roman"/>
          <w:sz w:val="26"/>
          <w:szCs w:val="26"/>
        </w:rPr>
        <w:t>Công suất tổng hệ thống pin</w:t>
      </w:r>
      <w:r w:rsidR="008C363A" w:rsidRPr="004D3A93">
        <w:rPr>
          <w:rFonts w:ascii="Times New Roman" w:hAnsi="Times New Roman"/>
          <w:sz w:val="26"/>
          <w:szCs w:val="26"/>
        </w:rPr>
        <w:tab/>
        <w:t xml:space="preserve">: </w:t>
      </w:r>
      <w:r w:rsidR="005439FB">
        <w:rPr>
          <w:rFonts w:ascii="Times New Roman" w:hAnsi="Times New Roman"/>
          <w:sz w:val="26"/>
          <w:szCs w:val="26"/>
        </w:rPr>
        <w:t>{</w:t>
      </w:r>
      <w:bookmarkStart w:id="0" w:name="_GoBack"/>
      <w:bookmarkEnd w:id="0"/>
      <w:r w:rsidR="005439FB" w:rsidRPr="005439FB">
        <w:rPr>
          <w:rFonts w:ascii="Times New Roman" w:hAnsi="Times New Roman"/>
          <w:sz w:val="26"/>
          <w:szCs w:val="26"/>
        </w:rPr>
        <w:t>CONG_SUAT_TONG_HE_THONG_PIN</w:t>
      </w:r>
      <w:proofErr w:type="gramStart"/>
      <w:r w:rsidR="005439FB">
        <w:rPr>
          <w:rFonts w:ascii="Times New Roman" w:hAnsi="Times New Roman"/>
          <w:sz w:val="26"/>
          <w:szCs w:val="26"/>
        </w:rPr>
        <w:t>}</w:t>
      </w:r>
      <w:r w:rsidR="008C363A" w:rsidRPr="004D3A93">
        <w:rPr>
          <w:rFonts w:ascii="Times New Roman" w:hAnsi="Times New Roman"/>
          <w:sz w:val="26"/>
          <w:szCs w:val="26"/>
        </w:rPr>
        <w:t>kWp</w:t>
      </w:r>
      <w:proofErr w:type="gramEnd"/>
      <w:r w:rsidR="008C363A" w:rsidRPr="004D3A93">
        <w:rPr>
          <w:rFonts w:ascii="Times New Roman" w:hAnsi="Times New Roman"/>
          <w:sz w:val="26"/>
          <w:szCs w:val="26"/>
        </w:rPr>
        <w:t>.</w:t>
      </w:r>
    </w:p>
    <w:p w:rsidR="00A800DE" w:rsidRPr="004D3A93" w:rsidRDefault="00A800DE" w:rsidP="00746F5B">
      <w:pPr>
        <w:spacing w:line="288" w:lineRule="auto"/>
        <w:rPr>
          <w:rFonts w:ascii="Times New Roman" w:hAnsi="Times New Roman"/>
          <w:sz w:val="26"/>
          <w:szCs w:val="26"/>
        </w:rPr>
      </w:pPr>
      <w:r w:rsidRPr="004D3A93">
        <w:rPr>
          <w:rFonts w:ascii="Times New Roman" w:hAnsi="Times New Roman"/>
          <w:sz w:val="26"/>
          <w:szCs w:val="26"/>
        </w:rPr>
        <w:tab/>
        <w:t>- Cấp điện áp đấu nối</w:t>
      </w:r>
      <w:r w:rsidR="00753A90" w:rsidRPr="004D3A93">
        <w:rPr>
          <w:rFonts w:ascii="Times New Roman" w:hAnsi="Times New Roman"/>
          <w:sz w:val="26"/>
          <w:szCs w:val="26"/>
        </w:rPr>
        <w:tab/>
      </w:r>
      <w:r w:rsidR="00753A90" w:rsidRPr="004D3A93">
        <w:rPr>
          <w:rFonts w:ascii="Times New Roman" w:hAnsi="Times New Roman"/>
          <w:sz w:val="26"/>
          <w:szCs w:val="26"/>
        </w:rPr>
        <w:tab/>
      </w:r>
      <w:r w:rsidRPr="004D3A93">
        <w:rPr>
          <w:rFonts w:ascii="Times New Roman" w:hAnsi="Times New Roman"/>
          <w:sz w:val="26"/>
          <w:szCs w:val="26"/>
        </w:rPr>
        <w:t>:</w:t>
      </w:r>
      <w:r w:rsidR="00D0042F" w:rsidRPr="004D3A93">
        <w:rPr>
          <w:rFonts w:ascii="Times New Roman" w:hAnsi="Times New Roman"/>
          <w:sz w:val="26"/>
          <w:szCs w:val="26"/>
        </w:rPr>
        <w:t xml:space="preserve"> </w:t>
      </w:r>
      <w:r w:rsidR="005439FB">
        <w:rPr>
          <w:rFonts w:ascii="Times New Roman" w:hAnsi="Times New Roman"/>
          <w:sz w:val="26"/>
          <w:szCs w:val="26"/>
        </w:rPr>
        <w:t>{</w:t>
      </w:r>
      <w:r w:rsidR="005439FB" w:rsidRPr="005439FB">
        <w:rPr>
          <w:rFonts w:ascii="Times New Roman" w:hAnsi="Times New Roman"/>
          <w:sz w:val="26"/>
          <w:szCs w:val="26"/>
        </w:rPr>
        <w:t>CAP_DIEN_AP_DAU_NOI</w:t>
      </w:r>
      <w:proofErr w:type="gramStart"/>
      <w:r w:rsidR="005439FB">
        <w:rPr>
          <w:rFonts w:ascii="Times New Roman" w:hAnsi="Times New Roman"/>
          <w:sz w:val="26"/>
          <w:szCs w:val="26"/>
        </w:rPr>
        <w:t>}</w:t>
      </w:r>
      <w:r w:rsidRPr="004D3A93">
        <w:rPr>
          <w:rFonts w:ascii="Times New Roman" w:hAnsi="Times New Roman"/>
          <w:sz w:val="26"/>
          <w:szCs w:val="26"/>
        </w:rPr>
        <w:t>kV</w:t>
      </w:r>
      <w:proofErr w:type="gramEnd"/>
      <w:r w:rsidRPr="004D3A93">
        <w:rPr>
          <w:rFonts w:ascii="Times New Roman" w:hAnsi="Times New Roman"/>
          <w:sz w:val="26"/>
          <w:szCs w:val="26"/>
        </w:rPr>
        <w:t>.</w:t>
      </w:r>
    </w:p>
    <w:p w:rsidR="006627BF" w:rsidRPr="004D3A93" w:rsidRDefault="006627BF" w:rsidP="00746F5B">
      <w:pPr>
        <w:spacing w:line="288" w:lineRule="auto"/>
        <w:ind w:firstLine="720"/>
        <w:rPr>
          <w:rFonts w:ascii="Times New Roman" w:hAnsi="Times New Roman"/>
          <w:sz w:val="26"/>
          <w:szCs w:val="26"/>
        </w:rPr>
      </w:pPr>
      <w:r w:rsidRPr="004D3A93">
        <w:rPr>
          <w:rFonts w:ascii="Times New Roman" w:hAnsi="Times New Roman"/>
          <w:sz w:val="26"/>
          <w:szCs w:val="26"/>
        </w:rPr>
        <w:t xml:space="preserve">- </w:t>
      </w:r>
      <w:r w:rsidR="002E0C7A" w:rsidRPr="004D3A93">
        <w:rPr>
          <w:rFonts w:ascii="Times New Roman" w:hAnsi="Times New Roman"/>
          <w:sz w:val="26"/>
          <w:szCs w:val="26"/>
        </w:rPr>
        <w:t>Địa chỉ dự án</w:t>
      </w:r>
      <w:r w:rsidR="000E6565" w:rsidRPr="004D3A93">
        <w:rPr>
          <w:rFonts w:ascii="Times New Roman" w:hAnsi="Times New Roman"/>
          <w:sz w:val="26"/>
          <w:szCs w:val="26"/>
        </w:rPr>
        <w:tab/>
      </w:r>
      <w:r w:rsidR="000E6565" w:rsidRPr="004D3A93">
        <w:rPr>
          <w:rFonts w:ascii="Times New Roman" w:hAnsi="Times New Roman"/>
          <w:sz w:val="26"/>
          <w:szCs w:val="26"/>
        </w:rPr>
        <w:tab/>
      </w:r>
      <w:r w:rsidR="000E6565" w:rsidRPr="004D3A93">
        <w:rPr>
          <w:rFonts w:ascii="Times New Roman" w:hAnsi="Times New Roman"/>
          <w:sz w:val="26"/>
          <w:szCs w:val="26"/>
        </w:rPr>
        <w:tab/>
      </w:r>
      <w:r w:rsidR="002E0C7A" w:rsidRPr="004D3A93">
        <w:rPr>
          <w:rFonts w:ascii="Times New Roman" w:hAnsi="Times New Roman"/>
          <w:sz w:val="26"/>
          <w:szCs w:val="26"/>
        </w:rPr>
        <w:t>:</w:t>
      </w:r>
      <w:r w:rsidR="00F60F94" w:rsidRPr="004D3A93">
        <w:rPr>
          <w:rFonts w:ascii="Times New Roman" w:hAnsi="Times New Roman"/>
          <w:sz w:val="26"/>
          <w:szCs w:val="26"/>
        </w:rPr>
        <w:t xml:space="preserve"> </w:t>
      </w:r>
      <w:r w:rsidR="005439FB">
        <w:rPr>
          <w:rFonts w:ascii="Times New Roman" w:hAnsi="Times New Roman"/>
          <w:sz w:val="26"/>
          <w:szCs w:val="26"/>
        </w:rPr>
        <w:t>{</w:t>
      </w:r>
      <w:r w:rsidR="005439FB" w:rsidRPr="005439FB">
        <w:rPr>
          <w:rFonts w:ascii="Times New Roman" w:hAnsi="Times New Roman"/>
          <w:sz w:val="26"/>
          <w:szCs w:val="26"/>
        </w:rPr>
        <w:t>DIA_CHI_DU_AN</w:t>
      </w:r>
      <w:r w:rsidR="005439FB">
        <w:rPr>
          <w:rFonts w:ascii="Times New Roman" w:hAnsi="Times New Roman"/>
          <w:sz w:val="26"/>
          <w:szCs w:val="26"/>
        </w:rPr>
        <w:t>}</w:t>
      </w:r>
    </w:p>
    <w:p w:rsidR="00A800DE" w:rsidRPr="004D3A93" w:rsidRDefault="00A800DE" w:rsidP="00746F5B">
      <w:pPr>
        <w:spacing w:line="288" w:lineRule="auto"/>
        <w:ind w:firstLine="432"/>
        <w:rPr>
          <w:rFonts w:ascii="Times New Roman" w:hAnsi="Times New Roman"/>
          <w:sz w:val="26"/>
          <w:szCs w:val="26"/>
        </w:rPr>
      </w:pPr>
      <w:r w:rsidRPr="004D3A93">
        <w:rPr>
          <w:rFonts w:ascii="Times New Roman" w:hAnsi="Times New Roman"/>
          <w:sz w:val="26"/>
          <w:szCs w:val="26"/>
        </w:rPr>
        <w:t xml:space="preserve">3. Điểm đấu nối: </w:t>
      </w:r>
    </w:p>
    <w:p w:rsidR="00A800DE" w:rsidRPr="004D3A93" w:rsidRDefault="00633C99" w:rsidP="00746F5B">
      <w:pPr>
        <w:spacing w:line="288" w:lineRule="auto"/>
        <w:ind w:firstLine="720"/>
        <w:rPr>
          <w:rFonts w:ascii="Times New Roman" w:hAnsi="Times New Roman"/>
          <w:sz w:val="26"/>
          <w:szCs w:val="26"/>
        </w:rPr>
      </w:pPr>
      <w:r w:rsidRPr="004D3A93">
        <w:rPr>
          <w:rFonts w:ascii="Times New Roman" w:hAnsi="Times New Roman"/>
          <w:sz w:val="26"/>
          <w:szCs w:val="26"/>
        </w:rPr>
        <w:t xml:space="preserve">- Điểm đấu nối đề nghị thỏa </w:t>
      </w:r>
      <w:proofErr w:type="gramStart"/>
      <w:r w:rsidRPr="004D3A93">
        <w:rPr>
          <w:rFonts w:ascii="Times New Roman" w:hAnsi="Times New Roman"/>
          <w:sz w:val="26"/>
          <w:szCs w:val="26"/>
        </w:rPr>
        <w:t>thuận :</w:t>
      </w:r>
      <w:proofErr w:type="gramEnd"/>
      <w:r w:rsidRPr="004D3A93">
        <w:rPr>
          <w:rFonts w:ascii="Times New Roman" w:hAnsi="Times New Roman"/>
          <w:sz w:val="26"/>
          <w:szCs w:val="26"/>
        </w:rPr>
        <w:t xml:space="preserve"> </w:t>
      </w:r>
      <w:r w:rsidR="005439FB">
        <w:rPr>
          <w:rFonts w:ascii="Times New Roman" w:hAnsi="Times New Roman"/>
          <w:sz w:val="26"/>
          <w:szCs w:val="26"/>
        </w:rPr>
        <w:t>{</w:t>
      </w:r>
      <w:r w:rsidR="005439FB" w:rsidRPr="005439FB">
        <w:rPr>
          <w:rFonts w:ascii="Times New Roman" w:hAnsi="Times New Roman"/>
          <w:sz w:val="26"/>
          <w:szCs w:val="26"/>
        </w:rPr>
        <w:t>DIEM_DAU_NOI</w:t>
      </w:r>
      <w:r w:rsidR="005439FB">
        <w:rPr>
          <w:rFonts w:ascii="Times New Roman" w:hAnsi="Times New Roman"/>
          <w:sz w:val="26"/>
          <w:szCs w:val="26"/>
        </w:rPr>
        <w:t>}</w:t>
      </w:r>
    </w:p>
    <w:p w:rsidR="002D74DC" w:rsidRDefault="004D68A9" w:rsidP="00746F5B">
      <w:pPr>
        <w:spacing w:line="288" w:lineRule="auto"/>
        <w:ind w:firstLine="720"/>
        <w:rPr>
          <w:rFonts w:ascii="Times New Roman" w:hAnsi="Times New Roman"/>
          <w:sz w:val="26"/>
          <w:szCs w:val="26"/>
        </w:rPr>
      </w:pPr>
      <w:r w:rsidRPr="004D3A93">
        <w:rPr>
          <w:rFonts w:ascii="Times New Roman" w:hAnsi="Times New Roman"/>
          <w:sz w:val="26"/>
          <w:szCs w:val="26"/>
        </w:rPr>
        <w:t xml:space="preserve">- TBA </w:t>
      </w:r>
      <w:r w:rsidR="00C271BD">
        <w:rPr>
          <w:rFonts w:ascii="Times New Roman" w:hAnsi="Times New Roman"/>
          <w:sz w:val="26"/>
          <w:szCs w:val="26"/>
        </w:rPr>
        <w:t>thỏa thuận đấu nối</w:t>
      </w:r>
      <w:r w:rsidR="00A800DE" w:rsidRPr="004D3A93">
        <w:rPr>
          <w:rFonts w:ascii="Times New Roman" w:hAnsi="Times New Roman"/>
          <w:sz w:val="26"/>
          <w:szCs w:val="26"/>
        </w:rPr>
        <w:tab/>
      </w:r>
      <w:r w:rsidR="008D0743" w:rsidRPr="004D3A93">
        <w:rPr>
          <w:rFonts w:ascii="Times New Roman" w:hAnsi="Times New Roman"/>
          <w:sz w:val="26"/>
          <w:szCs w:val="26"/>
        </w:rPr>
        <w:tab/>
      </w:r>
      <w:r w:rsidR="00A800DE" w:rsidRPr="004D3A93">
        <w:rPr>
          <w:rFonts w:ascii="Times New Roman" w:hAnsi="Times New Roman"/>
          <w:sz w:val="26"/>
          <w:szCs w:val="26"/>
        </w:rPr>
        <w:t xml:space="preserve">: </w:t>
      </w:r>
    </w:p>
    <w:p w:rsidR="002D74DC" w:rsidRDefault="00CD252E" w:rsidP="00746F5B">
      <w:pPr>
        <w:tabs>
          <w:tab w:val="left" w:pos="3952"/>
          <w:tab w:val="left" w:pos="6212"/>
        </w:tabs>
        <w:spacing w:line="288" w:lineRule="auto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2915920</wp:posOffset>
                </wp:positionH>
                <wp:positionV relativeFrom="paragraph">
                  <wp:posOffset>23495</wp:posOffset>
                </wp:positionV>
                <wp:extent cx="212725" cy="159385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725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09E40" id="Rectangle 5" o:spid="_x0000_s1026" style="position:absolute;margin-left:229.6pt;margin-top:1.85pt;width:16.75pt;height:12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4412615</wp:posOffset>
                </wp:positionH>
                <wp:positionV relativeFrom="paragraph">
                  <wp:posOffset>12700</wp:posOffset>
                </wp:positionV>
                <wp:extent cx="212725" cy="159385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725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0B6CBB" id="Rectangle 6" o:spid="_x0000_s1026" style="position:absolute;margin-left:347.45pt;margin-top:1pt;width:16.75pt;height:12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"/>
            </w:pict>
          </mc:Fallback>
        </mc:AlternateContent>
      </w:r>
      <w:r w:rsidR="002D74DC">
        <w:rPr>
          <w:rFonts w:ascii="Times New Roman" w:hAnsi="Times New Roman"/>
          <w:sz w:val="26"/>
          <w:szCs w:val="26"/>
        </w:rPr>
        <w:t xml:space="preserve">+ </w:t>
      </w:r>
      <w:r w:rsidR="00F61C34">
        <w:rPr>
          <w:rFonts w:ascii="Times New Roman" w:hAnsi="Times New Roman"/>
          <w:sz w:val="26"/>
          <w:szCs w:val="26"/>
        </w:rPr>
        <w:t xml:space="preserve">TBA </w:t>
      </w:r>
      <w:r w:rsidR="005439FB">
        <w:rPr>
          <w:rFonts w:ascii="Times New Roman" w:hAnsi="Times New Roman"/>
          <w:sz w:val="26"/>
          <w:szCs w:val="26"/>
        </w:rPr>
        <w:t>{</w:t>
      </w:r>
      <w:r w:rsidR="005439FB" w:rsidRPr="005439FB">
        <w:rPr>
          <w:rFonts w:ascii="Times New Roman" w:hAnsi="Times New Roman"/>
          <w:sz w:val="26"/>
          <w:szCs w:val="26"/>
        </w:rPr>
        <w:t>TBA</w:t>
      </w:r>
      <w:r w:rsidR="005439FB">
        <w:rPr>
          <w:rFonts w:ascii="Times New Roman" w:hAnsi="Times New Roman"/>
          <w:sz w:val="26"/>
          <w:szCs w:val="26"/>
        </w:rPr>
        <w:t>}</w:t>
      </w:r>
      <w:r w:rsidR="005A07A0">
        <w:rPr>
          <w:rFonts w:ascii="Times New Roman" w:hAnsi="Times New Roman"/>
          <w:sz w:val="26"/>
          <w:szCs w:val="26"/>
        </w:rPr>
        <w:t xml:space="preserve">            </w:t>
      </w:r>
      <w:r w:rsidR="002E361D">
        <w:rPr>
          <w:rFonts w:ascii="Times New Roman" w:hAnsi="Times New Roman"/>
          <w:sz w:val="26"/>
          <w:szCs w:val="26"/>
        </w:rPr>
        <w:t xml:space="preserve">                            </w:t>
      </w:r>
      <w:r w:rsidR="005A07A0">
        <w:rPr>
          <w:rFonts w:ascii="Times New Roman" w:hAnsi="Times New Roman"/>
          <w:sz w:val="26"/>
          <w:szCs w:val="26"/>
        </w:rPr>
        <w:t xml:space="preserve">   Chuyên dù</w:t>
      </w:r>
      <w:r w:rsidR="002D74DC">
        <w:rPr>
          <w:rFonts w:ascii="Times New Roman" w:hAnsi="Times New Roman"/>
          <w:sz w:val="26"/>
          <w:szCs w:val="26"/>
        </w:rPr>
        <w:t xml:space="preserve">ng </w:t>
      </w:r>
      <w:r w:rsidR="005A07A0">
        <w:rPr>
          <w:rFonts w:ascii="Times New Roman" w:hAnsi="Times New Roman"/>
          <w:sz w:val="26"/>
          <w:szCs w:val="26"/>
        </w:rPr>
        <w:t xml:space="preserve">              Công cộng</w:t>
      </w:r>
    </w:p>
    <w:p w:rsidR="005A07A0" w:rsidRDefault="00CD252E" w:rsidP="00746F5B">
      <w:pPr>
        <w:tabs>
          <w:tab w:val="left" w:pos="3098"/>
          <w:tab w:val="left" w:pos="7434"/>
        </w:tabs>
        <w:spacing w:line="288" w:lineRule="auto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2915920</wp:posOffset>
                </wp:positionH>
                <wp:positionV relativeFrom="paragraph">
                  <wp:posOffset>11430</wp:posOffset>
                </wp:positionV>
                <wp:extent cx="212725" cy="15938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725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A8C6" id="Rectangle 7" o:spid="_x0000_s1026" style="position:absolute;margin-left:229.6pt;margin-top:.9pt;width:16.75pt;height:12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4412615</wp:posOffset>
                </wp:positionH>
                <wp:positionV relativeFrom="paragraph">
                  <wp:posOffset>11430</wp:posOffset>
                </wp:positionV>
                <wp:extent cx="212725" cy="159385"/>
                <wp:effectExtent l="0" t="0" r="0" b="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725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00909" id="Rectangle 8" o:spid="_x0000_s1026" style="position:absolute;margin-left:347.45pt;margin-top:.9pt;width:16.75pt;height:1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"/>
            </w:pict>
          </mc:Fallback>
        </mc:AlternateContent>
      </w:r>
      <w:r w:rsidR="005A07A0">
        <w:rPr>
          <w:rFonts w:ascii="Times New Roman" w:hAnsi="Times New Roman"/>
          <w:sz w:val="26"/>
          <w:szCs w:val="26"/>
        </w:rPr>
        <w:t xml:space="preserve">    Thuộc tài sản                                          Ngành điện </w:t>
      </w:r>
      <w:r w:rsidR="005A07A0">
        <w:rPr>
          <w:rFonts w:ascii="Times New Roman" w:hAnsi="Times New Roman"/>
          <w:sz w:val="26"/>
          <w:szCs w:val="26"/>
        </w:rPr>
        <w:tab/>
        <w:t>Khách hàng</w:t>
      </w:r>
    </w:p>
    <w:p w:rsidR="005439FB" w:rsidRDefault="005A07A0" w:rsidP="00746F5B">
      <w:pPr>
        <w:spacing w:line="288" w:lineRule="auto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 M</w:t>
      </w:r>
      <w:r w:rsidR="00F61C34">
        <w:rPr>
          <w:rFonts w:ascii="Times New Roman" w:hAnsi="Times New Roman"/>
          <w:sz w:val="26"/>
          <w:szCs w:val="26"/>
        </w:rPr>
        <w:t>ã trạm:</w:t>
      </w:r>
      <w:r w:rsidR="00A63056">
        <w:rPr>
          <w:rFonts w:ascii="Times New Roman" w:hAnsi="Times New Roman"/>
          <w:sz w:val="26"/>
          <w:szCs w:val="26"/>
        </w:rPr>
        <w:t xml:space="preserve"> </w:t>
      </w:r>
      <w:r w:rsidR="005439FB">
        <w:rPr>
          <w:rFonts w:ascii="Times New Roman" w:hAnsi="Times New Roman"/>
          <w:sz w:val="26"/>
          <w:szCs w:val="26"/>
        </w:rPr>
        <w:t>{</w:t>
      </w:r>
      <w:r w:rsidR="005439FB" w:rsidRPr="005439FB">
        <w:rPr>
          <w:rFonts w:ascii="Times New Roman" w:hAnsi="Times New Roman"/>
          <w:sz w:val="26"/>
          <w:szCs w:val="26"/>
        </w:rPr>
        <w:t>MA_TRAM</w:t>
      </w:r>
      <w:r w:rsidR="005439FB">
        <w:rPr>
          <w:rFonts w:ascii="Times New Roman" w:hAnsi="Times New Roman"/>
          <w:sz w:val="26"/>
          <w:szCs w:val="26"/>
        </w:rPr>
        <w:t>}</w:t>
      </w:r>
      <w:r w:rsidR="00A1658C">
        <w:rPr>
          <w:rFonts w:ascii="Times New Roman" w:hAnsi="Times New Roman"/>
          <w:sz w:val="26"/>
          <w:szCs w:val="26"/>
        </w:rPr>
        <w:t xml:space="preserve"> thuộc </w:t>
      </w:r>
      <w:proofErr w:type="gramStart"/>
      <w:r w:rsidR="00A1658C">
        <w:rPr>
          <w:rFonts w:ascii="Times New Roman" w:hAnsi="Times New Roman"/>
          <w:sz w:val="26"/>
          <w:szCs w:val="26"/>
        </w:rPr>
        <w:t>XT</w:t>
      </w:r>
      <w:r w:rsidR="005439FB">
        <w:rPr>
          <w:rFonts w:ascii="Times New Roman" w:hAnsi="Times New Roman"/>
          <w:sz w:val="26"/>
          <w:szCs w:val="26"/>
        </w:rPr>
        <w:t>{</w:t>
      </w:r>
      <w:proofErr w:type="gramEnd"/>
      <w:r w:rsidR="005439FB" w:rsidRPr="005439FB">
        <w:rPr>
          <w:rFonts w:ascii="Times New Roman" w:hAnsi="Times New Roman"/>
          <w:sz w:val="26"/>
          <w:szCs w:val="26"/>
        </w:rPr>
        <w:t>THUOC_XT</w:t>
      </w:r>
      <w:r w:rsidR="005439FB">
        <w:rPr>
          <w:rFonts w:ascii="Times New Roman" w:hAnsi="Times New Roman"/>
          <w:sz w:val="26"/>
          <w:szCs w:val="26"/>
        </w:rPr>
        <w:t>}</w:t>
      </w:r>
    </w:p>
    <w:p w:rsidR="00734249" w:rsidRPr="004D3A93" w:rsidRDefault="00734249" w:rsidP="00746F5B">
      <w:pPr>
        <w:spacing w:line="288" w:lineRule="auto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Dung lượng TBA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:</w:t>
      </w:r>
      <w:r w:rsidR="00CB3721">
        <w:rPr>
          <w:rFonts w:ascii="Times New Roman" w:hAnsi="Times New Roman"/>
          <w:sz w:val="26"/>
          <w:szCs w:val="26"/>
        </w:rPr>
        <w:t xml:space="preserve"> </w:t>
      </w:r>
      <w:r w:rsidR="005439FB">
        <w:rPr>
          <w:rFonts w:ascii="Times New Roman" w:hAnsi="Times New Roman"/>
          <w:sz w:val="26"/>
          <w:szCs w:val="26"/>
        </w:rPr>
        <w:t>{</w:t>
      </w:r>
      <w:r w:rsidR="005439FB" w:rsidRPr="005439FB">
        <w:rPr>
          <w:rFonts w:ascii="Times New Roman" w:hAnsi="Times New Roman"/>
          <w:sz w:val="26"/>
          <w:szCs w:val="26"/>
        </w:rPr>
        <w:t>DUNG_LUONG_TBA</w:t>
      </w:r>
      <w:proofErr w:type="gramStart"/>
      <w:r w:rsidR="005439FB"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>kVA</w:t>
      </w:r>
      <w:proofErr w:type="gramEnd"/>
      <w:r>
        <w:rPr>
          <w:rFonts w:ascii="Times New Roman" w:hAnsi="Times New Roman"/>
          <w:sz w:val="26"/>
          <w:szCs w:val="26"/>
        </w:rPr>
        <w:t>.</w:t>
      </w:r>
    </w:p>
    <w:p w:rsidR="00A800DE" w:rsidRDefault="00A800DE" w:rsidP="00746F5B">
      <w:pPr>
        <w:spacing w:line="288" w:lineRule="auto"/>
        <w:ind w:firstLine="720"/>
        <w:rPr>
          <w:rFonts w:ascii="Times New Roman" w:hAnsi="Times New Roman"/>
          <w:sz w:val="26"/>
          <w:szCs w:val="26"/>
        </w:rPr>
      </w:pPr>
      <w:r w:rsidRPr="004D3A93">
        <w:rPr>
          <w:rFonts w:ascii="Times New Roman" w:hAnsi="Times New Roman"/>
          <w:sz w:val="26"/>
          <w:szCs w:val="26"/>
        </w:rPr>
        <w:t xml:space="preserve">- </w:t>
      </w:r>
      <w:r w:rsidR="00CA601F" w:rsidRPr="004D3A93">
        <w:rPr>
          <w:rFonts w:ascii="Times New Roman" w:hAnsi="Times New Roman"/>
          <w:sz w:val="26"/>
          <w:szCs w:val="26"/>
        </w:rPr>
        <w:t>Cấp đ</w:t>
      </w:r>
      <w:r w:rsidR="000E1E16" w:rsidRPr="004D3A93">
        <w:rPr>
          <w:rFonts w:ascii="Times New Roman" w:hAnsi="Times New Roman"/>
          <w:sz w:val="26"/>
          <w:szCs w:val="26"/>
        </w:rPr>
        <w:t>iện áp đ</w:t>
      </w:r>
      <w:r w:rsidRPr="004D3A93">
        <w:rPr>
          <w:rFonts w:ascii="Times New Roman" w:hAnsi="Times New Roman"/>
          <w:sz w:val="26"/>
          <w:szCs w:val="26"/>
        </w:rPr>
        <w:t>o đếm</w:t>
      </w:r>
      <w:r w:rsidR="001D7C2E" w:rsidRPr="004D3A93">
        <w:rPr>
          <w:rFonts w:ascii="Times New Roman" w:hAnsi="Times New Roman"/>
          <w:sz w:val="26"/>
          <w:szCs w:val="26"/>
        </w:rPr>
        <w:tab/>
      </w:r>
      <w:r w:rsidR="001D7C2E" w:rsidRPr="004D3A93">
        <w:rPr>
          <w:rFonts w:ascii="Times New Roman" w:hAnsi="Times New Roman"/>
          <w:sz w:val="26"/>
          <w:szCs w:val="26"/>
        </w:rPr>
        <w:tab/>
      </w:r>
      <w:r w:rsidR="000E1E16" w:rsidRPr="004D3A93">
        <w:rPr>
          <w:rFonts w:ascii="Times New Roman" w:hAnsi="Times New Roman"/>
          <w:sz w:val="26"/>
          <w:szCs w:val="26"/>
        </w:rPr>
        <w:t xml:space="preserve">: </w:t>
      </w:r>
      <w:r w:rsidR="005439FB">
        <w:rPr>
          <w:rFonts w:ascii="Times New Roman" w:hAnsi="Times New Roman"/>
          <w:sz w:val="26"/>
          <w:szCs w:val="26"/>
        </w:rPr>
        <w:t>{</w:t>
      </w:r>
      <w:r w:rsidR="005439FB" w:rsidRPr="005439FB">
        <w:rPr>
          <w:rFonts w:ascii="Times New Roman" w:hAnsi="Times New Roman"/>
          <w:sz w:val="26"/>
          <w:szCs w:val="26"/>
        </w:rPr>
        <w:t>CAP_DIEN_AP_DO_DIEM</w:t>
      </w:r>
      <w:r w:rsidR="005439FB">
        <w:rPr>
          <w:rFonts w:ascii="Times New Roman" w:hAnsi="Times New Roman"/>
          <w:sz w:val="26"/>
          <w:szCs w:val="26"/>
        </w:rPr>
        <w:t>}</w:t>
      </w:r>
      <w:r w:rsidRPr="004D3A93">
        <w:rPr>
          <w:rFonts w:ascii="Times New Roman" w:hAnsi="Times New Roman"/>
          <w:sz w:val="26"/>
          <w:szCs w:val="26"/>
        </w:rPr>
        <w:t xml:space="preserve"> kV</w:t>
      </w:r>
      <w:r w:rsidR="00D2177D">
        <w:rPr>
          <w:rFonts w:ascii="Times New Roman" w:hAnsi="Times New Roman"/>
          <w:sz w:val="26"/>
          <w:szCs w:val="26"/>
        </w:rPr>
        <w:t>.</w:t>
      </w:r>
    </w:p>
    <w:p w:rsidR="00D2177D" w:rsidRPr="004D3A93" w:rsidRDefault="00D2177D" w:rsidP="00746F5B">
      <w:pPr>
        <w:spacing w:line="288" w:lineRule="auto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Vị trí lắp đặt đo đếm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:</w:t>
      </w:r>
      <w:r w:rsidR="0033367C">
        <w:rPr>
          <w:rFonts w:ascii="Times New Roman" w:hAnsi="Times New Roman"/>
          <w:sz w:val="26"/>
          <w:szCs w:val="26"/>
        </w:rPr>
        <w:t xml:space="preserve"> </w:t>
      </w:r>
      <w:r w:rsidR="005439FB">
        <w:rPr>
          <w:rFonts w:ascii="Times New Roman" w:hAnsi="Times New Roman"/>
          <w:sz w:val="26"/>
          <w:szCs w:val="26"/>
        </w:rPr>
        <w:t>{</w:t>
      </w:r>
      <w:r w:rsidR="005439FB" w:rsidRPr="005439FB">
        <w:rPr>
          <w:rFonts w:ascii="Times New Roman" w:hAnsi="Times New Roman"/>
          <w:sz w:val="26"/>
          <w:szCs w:val="26"/>
        </w:rPr>
        <w:t>VI_TRI_LAP_DAT_DO_DIEM</w:t>
      </w:r>
      <w:r w:rsidR="005439FB">
        <w:rPr>
          <w:rFonts w:ascii="Times New Roman" w:hAnsi="Times New Roman"/>
          <w:sz w:val="26"/>
          <w:szCs w:val="26"/>
        </w:rPr>
        <w:t>}</w:t>
      </w:r>
    </w:p>
    <w:p w:rsidR="00A800DE" w:rsidRPr="004D3A93" w:rsidRDefault="00A800DE" w:rsidP="00746F5B">
      <w:pPr>
        <w:pStyle w:val="BodyTextIndent"/>
        <w:spacing w:line="288" w:lineRule="auto"/>
        <w:ind w:firstLine="0"/>
        <w:jc w:val="both"/>
        <w:rPr>
          <w:rFonts w:ascii="Times New Roman" w:hAnsi="Times New Roman"/>
          <w:szCs w:val="26"/>
        </w:rPr>
      </w:pPr>
      <w:r w:rsidRPr="004D3A93">
        <w:rPr>
          <w:rFonts w:ascii="Times New Roman" w:hAnsi="Times New Roman"/>
          <w:szCs w:val="26"/>
        </w:rPr>
        <w:t xml:space="preserve">       4. Ý kiến đề nghị điểm đấu nối và các giải pháp kỹ thuật tại điểm đấu nối.</w:t>
      </w:r>
    </w:p>
    <w:p w:rsidR="00B50F1B" w:rsidRPr="005A07A0" w:rsidRDefault="00987EF5" w:rsidP="00746F5B">
      <w:pPr>
        <w:pStyle w:val="BodyTextIndent"/>
        <w:spacing w:line="288" w:lineRule="auto"/>
        <w:jc w:val="both"/>
        <w:rPr>
          <w:rFonts w:ascii="Times New Roman" w:hAnsi="Times New Roman"/>
          <w:szCs w:val="26"/>
        </w:rPr>
      </w:pPr>
      <w:r w:rsidRPr="005A07A0">
        <w:rPr>
          <w:rFonts w:ascii="Times New Roman" w:hAnsi="Times New Roman"/>
          <w:noProof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3629660</wp:posOffset>
                </wp:positionH>
                <wp:positionV relativeFrom="paragraph">
                  <wp:posOffset>200025</wp:posOffset>
                </wp:positionV>
                <wp:extent cx="212725" cy="159385"/>
                <wp:effectExtent l="0" t="0" r="0" b="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725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806C0" id="Rectangle 10" o:spid="_x0000_s1026" style="position:absolute;margin-left:285.8pt;margin-top:15.75pt;width:16.75pt;height:1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"/>
            </w:pict>
          </mc:Fallback>
        </mc:AlternateContent>
      </w:r>
      <w:r w:rsidRPr="005A07A0">
        <w:rPr>
          <w:rFonts w:ascii="Times New Roman" w:hAnsi="Times New Roman"/>
          <w:noProof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2474595</wp:posOffset>
                </wp:positionH>
                <wp:positionV relativeFrom="paragraph">
                  <wp:posOffset>200025</wp:posOffset>
                </wp:positionV>
                <wp:extent cx="212725" cy="159385"/>
                <wp:effectExtent l="0" t="0" r="0" b="0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725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2C0D5" id="Rectangle 9" o:spid="_x0000_s1026" style="position:absolute;margin-left:194.85pt;margin-top:15.75pt;width:16.75pt;height: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"/>
            </w:pict>
          </mc:Fallback>
        </mc:AlternateContent>
      </w:r>
      <w:r w:rsidR="00B50F1B" w:rsidRPr="005A07A0">
        <w:rPr>
          <w:rFonts w:ascii="Times New Roman" w:hAnsi="Times New Roman"/>
          <w:szCs w:val="26"/>
        </w:rPr>
        <w:t xml:space="preserve">- </w:t>
      </w:r>
      <w:proofErr w:type="gramStart"/>
      <w:r w:rsidR="00F373D5" w:rsidRPr="005A07A0">
        <w:rPr>
          <w:rFonts w:ascii="Times New Roman" w:hAnsi="Times New Roman"/>
          <w:szCs w:val="26"/>
        </w:rPr>
        <w:t>TBA</w:t>
      </w:r>
      <w:r>
        <w:rPr>
          <w:rFonts w:ascii="Times New Roman" w:hAnsi="Times New Roman"/>
          <w:szCs w:val="26"/>
        </w:rPr>
        <w:t>{</w:t>
      </w:r>
      <w:proofErr w:type="gramEnd"/>
      <w:r w:rsidRPr="00987EF5">
        <w:rPr>
          <w:rFonts w:ascii="Times New Roman" w:hAnsi="Times New Roman"/>
          <w:szCs w:val="26"/>
        </w:rPr>
        <w:t>TBA</w:t>
      </w:r>
      <w:r>
        <w:rPr>
          <w:rFonts w:ascii="Times New Roman" w:hAnsi="Times New Roman"/>
          <w:szCs w:val="26"/>
        </w:rPr>
        <w:t>}</w:t>
      </w:r>
      <w:r w:rsidR="00F373D5" w:rsidRPr="005A07A0">
        <w:rPr>
          <w:rFonts w:ascii="Times New Roman" w:hAnsi="Times New Roman"/>
          <w:szCs w:val="26"/>
        </w:rPr>
        <w:t>, hiện nay có tổng công suất</w:t>
      </w:r>
      <w:r w:rsidR="00F373D5" w:rsidRPr="005A07A0">
        <w:rPr>
          <w:rFonts w:ascii="Times New Roman" w:hAnsi="Times New Roman"/>
          <w:szCs w:val="26"/>
          <w:lang w:val="nl-NL"/>
        </w:rPr>
        <w:t xml:space="preserve"> </w:t>
      </w:r>
      <w:r w:rsidR="00F373D5" w:rsidRPr="005A07A0">
        <w:rPr>
          <w:rFonts w:ascii="Times New Roman" w:hAnsi="Times New Roman"/>
          <w:szCs w:val="26"/>
        </w:rPr>
        <w:t xml:space="preserve">đấu nối ĐMTMN là </w:t>
      </w:r>
      <w:r w:rsidR="005439FB">
        <w:rPr>
          <w:rFonts w:ascii="Times New Roman" w:hAnsi="Times New Roman"/>
          <w:szCs w:val="26"/>
        </w:rPr>
        <w:t>{</w:t>
      </w:r>
      <w:r w:rsidRPr="00987EF5">
        <w:rPr>
          <w:rFonts w:ascii="Times New Roman" w:hAnsi="Times New Roman"/>
          <w:szCs w:val="26"/>
        </w:rPr>
        <w:t>DUNG_LUONG_TBA</w:t>
      </w:r>
      <w:r w:rsidR="005439FB">
        <w:rPr>
          <w:rFonts w:ascii="Times New Roman" w:hAnsi="Times New Roman"/>
          <w:szCs w:val="26"/>
        </w:rPr>
        <w:t>}</w:t>
      </w:r>
      <w:r w:rsidR="00F373D5" w:rsidRPr="005A07A0">
        <w:rPr>
          <w:rFonts w:ascii="Times New Roman" w:hAnsi="Times New Roman"/>
          <w:szCs w:val="26"/>
        </w:rPr>
        <w:t xml:space="preserve"> kW, </w:t>
      </w:r>
      <w:r w:rsidR="00F923C7" w:rsidRPr="005A07A0">
        <w:rPr>
          <w:rFonts w:ascii="Times New Roman" w:hAnsi="Times New Roman"/>
          <w:szCs w:val="26"/>
        </w:rPr>
        <w:t>do đó</w:t>
      </w:r>
      <w:r w:rsidR="005A07A0" w:rsidRPr="005A07A0">
        <w:rPr>
          <w:rFonts w:ascii="Times New Roman" w:hAnsi="Times New Roman"/>
          <w:szCs w:val="26"/>
        </w:rPr>
        <w:t xml:space="preserve">       đủ điều kiện         không đủ điều kiện   </w:t>
      </w:r>
      <w:r w:rsidR="00F923C7" w:rsidRPr="005A07A0">
        <w:rPr>
          <w:rFonts w:ascii="Times New Roman" w:hAnsi="Times New Roman"/>
          <w:szCs w:val="26"/>
        </w:rPr>
        <w:t xml:space="preserve">để đấu nối dự án ĐMTMN của </w:t>
      </w:r>
      <w:r w:rsidR="009C0996">
        <w:rPr>
          <w:rFonts w:ascii="Times New Roman" w:hAnsi="Times New Roman"/>
          <w:szCs w:val="26"/>
        </w:rPr>
        <w:t>.</w:t>
      </w:r>
      <w:r w:rsidR="005A07A0" w:rsidRPr="005A07A0">
        <w:rPr>
          <w:rFonts w:ascii="Times New Roman" w:hAnsi="Times New Roman"/>
          <w:szCs w:val="26"/>
          <w:lang w:val="nl-NL"/>
        </w:rPr>
        <w:t xml:space="preserve">Quý khách hàng </w:t>
      </w:r>
      <w:r w:rsidR="00F923C7" w:rsidRPr="005A07A0">
        <w:rPr>
          <w:rFonts w:ascii="Times New Roman" w:hAnsi="Times New Roman"/>
          <w:szCs w:val="26"/>
          <w:lang w:val="nl-NL"/>
        </w:rPr>
        <w:t xml:space="preserve"> với</w:t>
      </w:r>
      <w:r w:rsidR="00F923C7" w:rsidRPr="005A07A0">
        <w:rPr>
          <w:rFonts w:ascii="Times New Roman" w:hAnsi="Times New Roman"/>
          <w:szCs w:val="26"/>
        </w:rPr>
        <w:t xml:space="preserve"> công suất</w:t>
      </w:r>
      <w:r w:rsidR="004F4EFF">
        <w:rPr>
          <w:rFonts w:ascii="Times New Roman" w:hAnsi="Times New Roman"/>
          <w:szCs w:val="26"/>
        </w:rPr>
        <w:t>{</w:t>
      </w:r>
      <w:r w:rsidR="004F4EFF" w:rsidRPr="004F4EFF">
        <w:t xml:space="preserve"> </w:t>
      </w:r>
      <w:r w:rsidR="004F4EFF" w:rsidRPr="004F4EFF">
        <w:rPr>
          <w:rFonts w:ascii="Times New Roman" w:hAnsi="Times New Roman"/>
          <w:szCs w:val="26"/>
        </w:rPr>
        <w:t>CONG_SUAT_DAU_NOI_CUA_KHACH_HANG</w:t>
      </w:r>
      <w:r w:rsidR="004F4EFF">
        <w:rPr>
          <w:rFonts w:ascii="Times New Roman" w:hAnsi="Times New Roman"/>
          <w:szCs w:val="26"/>
        </w:rPr>
        <w:t>}</w:t>
      </w:r>
      <w:r w:rsidR="00F923C7" w:rsidRPr="005A07A0">
        <w:rPr>
          <w:rFonts w:ascii="Times New Roman" w:hAnsi="Times New Roman"/>
          <w:szCs w:val="26"/>
        </w:rPr>
        <w:t xml:space="preserve"> kW.</w:t>
      </w:r>
    </w:p>
    <w:p w:rsidR="009B17C1" w:rsidRPr="005A07A0" w:rsidRDefault="00987EF5" w:rsidP="00746F5B">
      <w:pPr>
        <w:pStyle w:val="BodyTextIndent"/>
        <w:spacing w:line="288" w:lineRule="auto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684530</wp:posOffset>
                </wp:positionV>
                <wp:extent cx="212725" cy="159385"/>
                <wp:effectExtent l="0" t="0" r="0" b="0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725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30D60" id="Rectangle 12" o:spid="_x0000_s1026" style="position:absolute;margin-left:51.1pt;margin-top:53.9pt;width:16.75pt;height:1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"/>
            </w:pict>
          </mc:Fallback>
        </mc:AlternateContent>
      </w:r>
      <w:r>
        <w:rPr>
          <w:rFonts w:ascii="Times New Roman" w:hAnsi="Times New Roman"/>
          <w:noProof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474980</wp:posOffset>
                </wp:positionV>
                <wp:extent cx="212725" cy="159385"/>
                <wp:effectExtent l="0" t="0" r="0" b="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725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D0F3E" id="Rectangle 11" o:spid="_x0000_s1026" style="position:absolute;margin-left:417.85pt;margin-top:37.4pt;width:16.75pt;height:1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"/>
            </w:pict>
          </mc:Fallback>
        </mc:AlternateContent>
      </w:r>
      <w:r w:rsidR="009C0996">
        <w:rPr>
          <w:rFonts w:ascii="Times New Roman" w:hAnsi="Times New Roman"/>
          <w:szCs w:val="26"/>
        </w:rPr>
        <w:t xml:space="preserve">- Đường dây hạ </w:t>
      </w:r>
      <w:proofErr w:type="gramStart"/>
      <w:r w:rsidR="009C0996">
        <w:rPr>
          <w:rFonts w:ascii="Times New Roman" w:hAnsi="Times New Roman"/>
          <w:szCs w:val="26"/>
        </w:rPr>
        <w:t>áp</w:t>
      </w:r>
      <w:r w:rsidR="004F4EFF">
        <w:rPr>
          <w:rFonts w:ascii="Times New Roman" w:hAnsi="Times New Roman"/>
          <w:szCs w:val="26"/>
        </w:rPr>
        <w:t>{</w:t>
      </w:r>
      <w:proofErr w:type="gramEnd"/>
      <w:r w:rsidR="004F4EFF" w:rsidRPr="004F4EFF">
        <w:rPr>
          <w:rFonts w:ascii="Times New Roman" w:hAnsi="Times New Roman"/>
          <w:szCs w:val="26"/>
        </w:rPr>
        <w:t>DUONG_DAY_HA_AP</w:t>
      </w:r>
      <w:r w:rsidR="004F4EFF">
        <w:rPr>
          <w:rFonts w:ascii="Times New Roman" w:hAnsi="Times New Roman"/>
          <w:szCs w:val="26"/>
        </w:rPr>
        <w:t>}</w:t>
      </w:r>
      <w:r w:rsidR="009C0996">
        <w:rPr>
          <w:rFonts w:ascii="Times New Roman" w:hAnsi="Times New Roman"/>
          <w:szCs w:val="26"/>
        </w:rPr>
        <w:t>mm2</w:t>
      </w:r>
      <w:r w:rsidR="00CF55FB" w:rsidRPr="005A07A0">
        <w:rPr>
          <w:rFonts w:ascii="Times New Roman" w:hAnsi="Times New Roman"/>
          <w:szCs w:val="26"/>
        </w:rPr>
        <w:t>, hiện nay có tổng công suất</w:t>
      </w:r>
      <w:r w:rsidR="00CF55FB" w:rsidRPr="005A07A0">
        <w:rPr>
          <w:rFonts w:ascii="Times New Roman" w:hAnsi="Times New Roman"/>
          <w:szCs w:val="26"/>
          <w:lang w:val="nl-NL"/>
        </w:rPr>
        <w:t xml:space="preserve"> </w:t>
      </w:r>
      <w:r w:rsidR="00CF55FB" w:rsidRPr="005A07A0">
        <w:rPr>
          <w:rFonts w:ascii="Times New Roman" w:hAnsi="Times New Roman"/>
          <w:szCs w:val="26"/>
        </w:rPr>
        <w:t xml:space="preserve">đấu nối ĐMTMN là </w:t>
      </w:r>
      <w:r w:rsidR="004F4EFF">
        <w:rPr>
          <w:rFonts w:ascii="Times New Roman" w:hAnsi="Times New Roman"/>
          <w:szCs w:val="26"/>
        </w:rPr>
        <w:t>{</w:t>
      </w:r>
      <w:r w:rsidR="004F4EFF" w:rsidRPr="004F4EFF">
        <w:rPr>
          <w:rFonts w:ascii="Times New Roman" w:hAnsi="Times New Roman"/>
          <w:szCs w:val="26"/>
        </w:rPr>
        <w:t>TONG_CONG_SUAT_DAU_NOI_2</w:t>
      </w:r>
      <w:r w:rsidR="004F4EFF">
        <w:rPr>
          <w:rFonts w:ascii="Times New Roman" w:hAnsi="Times New Roman"/>
          <w:szCs w:val="26"/>
        </w:rPr>
        <w:t>}</w:t>
      </w:r>
      <w:r w:rsidR="00CF55FB" w:rsidRPr="005A07A0">
        <w:rPr>
          <w:rFonts w:ascii="Times New Roman" w:hAnsi="Times New Roman"/>
          <w:szCs w:val="26"/>
        </w:rPr>
        <w:t xml:space="preserve"> kW, công suất có khả năng giải tỏa còn lại là </w:t>
      </w:r>
      <w:r w:rsidR="004F4EFF">
        <w:rPr>
          <w:rFonts w:ascii="Times New Roman" w:hAnsi="Times New Roman"/>
          <w:szCs w:val="26"/>
        </w:rPr>
        <w:t>{</w:t>
      </w:r>
      <w:r w:rsidRPr="00987EF5">
        <w:rPr>
          <w:rFonts w:ascii="Times New Roman" w:hAnsi="Times New Roman"/>
          <w:szCs w:val="26"/>
        </w:rPr>
        <w:t>CONG_SUAT_GIAI_TOA</w:t>
      </w:r>
      <w:r w:rsidR="004F4EFF">
        <w:rPr>
          <w:rFonts w:ascii="Times New Roman" w:hAnsi="Times New Roman"/>
          <w:szCs w:val="26"/>
        </w:rPr>
        <w:t xml:space="preserve">}  </w:t>
      </w:r>
      <w:r w:rsidR="00CF55FB" w:rsidRPr="005A07A0">
        <w:rPr>
          <w:rFonts w:ascii="Times New Roman" w:hAnsi="Times New Roman"/>
          <w:szCs w:val="26"/>
        </w:rPr>
        <w:t xml:space="preserve">  kW; do đó </w:t>
      </w:r>
      <w:r w:rsidR="00520A1D" w:rsidRPr="005A07A0">
        <w:rPr>
          <w:rFonts w:ascii="Times New Roman" w:hAnsi="Times New Roman"/>
          <w:szCs w:val="26"/>
        </w:rPr>
        <w:t>đường dây hạ áp</w:t>
      </w:r>
      <w:r w:rsidR="00DC60A1">
        <w:rPr>
          <w:rFonts w:ascii="Times New Roman" w:hAnsi="Times New Roman"/>
          <w:szCs w:val="26"/>
        </w:rPr>
        <w:t xml:space="preserve"> </w:t>
      </w:r>
      <w:r w:rsidR="00CF55FB" w:rsidRPr="005A07A0">
        <w:rPr>
          <w:rFonts w:ascii="Times New Roman" w:hAnsi="Times New Roman"/>
          <w:szCs w:val="26"/>
        </w:rPr>
        <w:t xml:space="preserve">  </w:t>
      </w:r>
      <w:r w:rsidR="00DC60A1">
        <w:rPr>
          <w:rFonts w:ascii="Times New Roman" w:hAnsi="Times New Roman"/>
          <w:szCs w:val="26"/>
        </w:rPr>
        <w:t xml:space="preserve">    </w:t>
      </w:r>
      <w:r w:rsidR="00DC60A1" w:rsidRPr="005A07A0">
        <w:rPr>
          <w:rFonts w:ascii="Times New Roman" w:hAnsi="Times New Roman"/>
          <w:szCs w:val="26"/>
        </w:rPr>
        <w:t xml:space="preserve">đủ điều kiện     </w:t>
      </w:r>
      <w:r w:rsidR="00DC60A1">
        <w:rPr>
          <w:rFonts w:ascii="Times New Roman" w:hAnsi="Times New Roman"/>
          <w:szCs w:val="26"/>
        </w:rPr>
        <w:t xml:space="preserve">   </w:t>
      </w:r>
      <w:r w:rsidR="00DC60A1" w:rsidRPr="005A07A0">
        <w:rPr>
          <w:rFonts w:ascii="Times New Roman" w:hAnsi="Times New Roman"/>
          <w:szCs w:val="26"/>
        </w:rPr>
        <w:t xml:space="preserve"> không đủ điều kiện</w:t>
      </w:r>
      <w:r w:rsidR="00DC60A1">
        <w:rPr>
          <w:rFonts w:ascii="Times New Roman" w:hAnsi="Times New Roman"/>
          <w:szCs w:val="26"/>
        </w:rPr>
        <w:t xml:space="preserve"> </w:t>
      </w:r>
      <w:r w:rsidR="00CF55FB" w:rsidRPr="005A07A0">
        <w:rPr>
          <w:rFonts w:ascii="Times New Roman" w:hAnsi="Times New Roman"/>
          <w:szCs w:val="26"/>
        </w:rPr>
        <w:t xml:space="preserve">để đấu nối dự án ĐMTMN của </w:t>
      </w:r>
      <w:r w:rsidR="005A07A0" w:rsidRPr="005A07A0">
        <w:rPr>
          <w:rFonts w:ascii="Times New Roman" w:hAnsi="Times New Roman"/>
          <w:szCs w:val="26"/>
          <w:lang w:val="nl-NL"/>
        </w:rPr>
        <w:t>Quý khách hàng</w:t>
      </w:r>
      <w:r w:rsidR="00746F5B">
        <w:rPr>
          <w:rFonts w:ascii="Times New Roman" w:hAnsi="Times New Roman"/>
          <w:szCs w:val="26"/>
          <w:lang w:val="nl-NL"/>
        </w:rPr>
        <w:t>.</w:t>
      </w:r>
    </w:p>
    <w:p w:rsidR="00DD0264" w:rsidRDefault="00A800DE" w:rsidP="00746F5B">
      <w:pPr>
        <w:pStyle w:val="BodyText"/>
        <w:spacing w:line="288" w:lineRule="auto"/>
        <w:ind w:firstLine="431"/>
        <w:rPr>
          <w:rFonts w:ascii="Times New Roman" w:hAnsi="Times New Roman"/>
          <w:b/>
        </w:rPr>
      </w:pPr>
      <w:r w:rsidRPr="00C6201C">
        <w:rPr>
          <w:rFonts w:ascii="Times New Roman" w:hAnsi="Times New Roman"/>
          <w:szCs w:val="26"/>
        </w:rPr>
        <w:t xml:space="preserve">                                                 </w:t>
      </w:r>
      <w:r w:rsidR="00DD0264">
        <w:rPr>
          <w:rFonts w:ascii="Times New Roman" w:hAnsi="Times New Roman"/>
          <w:b/>
        </w:rPr>
        <w:t xml:space="preserve">            </w:t>
      </w:r>
    </w:p>
    <w:p w:rsidR="004C39C4" w:rsidRPr="00233547" w:rsidRDefault="004C39C4" w:rsidP="00B95015">
      <w:pPr>
        <w:pStyle w:val="BodyText"/>
        <w:spacing w:after="120"/>
        <w:ind w:left="720" w:firstLine="720"/>
        <w:jc w:val="right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Đà Nẵng, ngày….tháng….năm……</w:t>
      </w:r>
    </w:p>
    <w:p w:rsidR="00DD0264" w:rsidRPr="007E7580" w:rsidRDefault="00B95015" w:rsidP="007E7580">
      <w:pPr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</w:rPr>
        <w:t>KHÁCH HÀNG</w:t>
      </w:r>
      <w:r w:rsidR="00387441">
        <w:rPr>
          <w:rFonts w:ascii="Times New Roman" w:hAnsi="Times New Roman"/>
          <w:b/>
        </w:rPr>
        <w:tab/>
      </w:r>
      <w:r w:rsidR="0038744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</w:t>
      </w:r>
      <w:r w:rsidR="007E7580">
        <w:rPr>
          <w:rFonts w:ascii="Times New Roman" w:hAnsi="Times New Roman"/>
          <w:b/>
        </w:rPr>
        <w:t>NGƯỜI KIỂM TRA</w:t>
      </w:r>
      <w:r w:rsidR="00387441">
        <w:rPr>
          <w:rFonts w:ascii="Times New Roman" w:hAnsi="Times New Roman"/>
          <w:b/>
        </w:rPr>
        <w:tab/>
      </w:r>
      <w:r w:rsidR="00387441">
        <w:rPr>
          <w:rFonts w:ascii="Times New Roman" w:hAnsi="Times New Roman"/>
          <w:b/>
        </w:rPr>
        <w:tab/>
      </w:r>
      <w:r w:rsidR="00387441">
        <w:rPr>
          <w:rFonts w:ascii="Times New Roman" w:hAnsi="Times New Roman"/>
          <w:b/>
        </w:rPr>
        <w:tab/>
        <w:t xml:space="preserve"> </w:t>
      </w:r>
      <w:r w:rsidR="00387441">
        <w:rPr>
          <w:rFonts w:ascii="Times New Roman" w:hAnsi="Times New Roman"/>
          <w:b/>
        </w:rPr>
        <w:tab/>
      </w:r>
    </w:p>
    <w:sectPr w:rsidR="00DD0264" w:rsidRPr="007E7580" w:rsidSect="00B77647">
      <w:headerReference w:type="default" r:id="rId7"/>
      <w:footnotePr>
        <w:pos w:val="beneathText"/>
      </w:footnotePr>
      <w:pgSz w:w="11905" w:h="16837"/>
      <w:pgMar w:top="1138" w:right="1138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881" w:rsidRDefault="003F0881" w:rsidP="00BE4806">
      <w:r>
        <w:separator/>
      </w:r>
    </w:p>
  </w:endnote>
  <w:endnote w:type="continuationSeparator" w:id="0">
    <w:p w:rsidR="003F0881" w:rsidRDefault="003F0881" w:rsidP="00BE4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ari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T">
    <w:charset w:val="00"/>
    <w:family w:val="auto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881" w:rsidRDefault="003F0881" w:rsidP="00BE4806">
      <w:r>
        <w:separator/>
      </w:r>
    </w:p>
  </w:footnote>
  <w:footnote w:type="continuationSeparator" w:id="0">
    <w:p w:rsidR="003F0881" w:rsidRDefault="003F0881" w:rsidP="00BE48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806" w:rsidRPr="00913D64" w:rsidRDefault="00BE4806" w:rsidP="00BE4806">
    <w:pPr>
      <w:pStyle w:val="Header"/>
      <w:jc w:val="right"/>
      <w:rPr>
        <w:rFonts w:ascii="Times New Roman" w:hAnsi="Times New Roman"/>
        <w:i/>
        <w:color w:val="5B9BD5"/>
      </w:rPr>
    </w:pPr>
    <w:r w:rsidRPr="00913D64">
      <w:rPr>
        <w:rFonts w:ascii="Times New Roman" w:hAnsi="Times New Roman"/>
        <w:i/>
        <w:color w:val="5B9BD5"/>
      </w:rPr>
      <w:t>Mẫu báo cáo k</w:t>
    </w:r>
    <w:r w:rsidR="00BB509E">
      <w:rPr>
        <w:rFonts w:ascii="Times New Roman" w:hAnsi="Times New Roman"/>
        <w:i/>
        <w:color w:val="5B9BD5"/>
      </w:rPr>
      <w:t>iểm tra đấu nối ĐMTMN dưới 50kW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17"/>
    <w:rsid w:val="00002FF4"/>
    <w:rsid w:val="000069E5"/>
    <w:rsid w:val="00007B28"/>
    <w:rsid w:val="0001725D"/>
    <w:rsid w:val="00025C68"/>
    <w:rsid w:val="00032720"/>
    <w:rsid w:val="00035BE3"/>
    <w:rsid w:val="00040FA7"/>
    <w:rsid w:val="000448CD"/>
    <w:rsid w:val="0004579C"/>
    <w:rsid w:val="000522C4"/>
    <w:rsid w:val="00055DB2"/>
    <w:rsid w:val="000601D1"/>
    <w:rsid w:val="00060A61"/>
    <w:rsid w:val="000663A4"/>
    <w:rsid w:val="00067763"/>
    <w:rsid w:val="00072D82"/>
    <w:rsid w:val="00081D46"/>
    <w:rsid w:val="00084A86"/>
    <w:rsid w:val="00092211"/>
    <w:rsid w:val="00095A03"/>
    <w:rsid w:val="000A34DB"/>
    <w:rsid w:val="000A5673"/>
    <w:rsid w:val="000A588E"/>
    <w:rsid w:val="000B7F27"/>
    <w:rsid w:val="000C0717"/>
    <w:rsid w:val="000C4649"/>
    <w:rsid w:val="000D7A70"/>
    <w:rsid w:val="000D7F9A"/>
    <w:rsid w:val="000E035E"/>
    <w:rsid w:val="000E1E16"/>
    <w:rsid w:val="000E6565"/>
    <w:rsid w:val="000E6EC2"/>
    <w:rsid w:val="000F09FE"/>
    <w:rsid w:val="000F1456"/>
    <w:rsid w:val="000F741A"/>
    <w:rsid w:val="0011184A"/>
    <w:rsid w:val="0012131B"/>
    <w:rsid w:val="0015184D"/>
    <w:rsid w:val="00153FEA"/>
    <w:rsid w:val="00154068"/>
    <w:rsid w:val="00173E1D"/>
    <w:rsid w:val="0017558A"/>
    <w:rsid w:val="0017737C"/>
    <w:rsid w:val="00184737"/>
    <w:rsid w:val="001876DE"/>
    <w:rsid w:val="00192EC5"/>
    <w:rsid w:val="001936B8"/>
    <w:rsid w:val="001A79AB"/>
    <w:rsid w:val="001C7891"/>
    <w:rsid w:val="001D7C2E"/>
    <w:rsid w:val="001E032A"/>
    <w:rsid w:val="001F6ABB"/>
    <w:rsid w:val="002020C1"/>
    <w:rsid w:val="00202DF2"/>
    <w:rsid w:val="002035DD"/>
    <w:rsid w:val="002061BE"/>
    <w:rsid w:val="00221ADD"/>
    <w:rsid w:val="00223279"/>
    <w:rsid w:val="0022337C"/>
    <w:rsid w:val="002256AE"/>
    <w:rsid w:val="0022685C"/>
    <w:rsid w:val="00227915"/>
    <w:rsid w:val="00230BC6"/>
    <w:rsid w:val="00231CE7"/>
    <w:rsid w:val="00233547"/>
    <w:rsid w:val="00233E58"/>
    <w:rsid w:val="00247899"/>
    <w:rsid w:val="0025278D"/>
    <w:rsid w:val="0025308F"/>
    <w:rsid w:val="002544FA"/>
    <w:rsid w:val="0026043D"/>
    <w:rsid w:val="00262A09"/>
    <w:rsid w:val="00266B4A"/>
    <w:rsid w:val="00267DF8"/>
    <w:rsid w:val="002827CB"/>
    <w:rsid w:val="00283C27"/>
    <w:rsid w:val="00285958"/>
    <w:rsid w:val="00297099"/>
    <w:rsid w:val="00297D86"/>
    <w:rsid w:val="002A4391"/>
    <w:rsid w:val="002B6DD5"/>
    <w:rsid w:val="002C068A"/>
    <w:rsid w:val="002C68A5"/>
    <w:rsid w:val="002D74DC"/>
    <w:rsid w:val="002E0C7A"/>
    <w:rsid w:val="002E17BC"/>
    <w:rsid w:val="002E361D"/>
    <w:rsid w:val="002E7216"/>
    <w:rsid w:val="002F2645"/>
    <w:rsid w:val="002F5CD7"/>
    <w:rsid w:val="00300CFE"/>
    <w:rsid w:val="00306B09"/>
    <w:rsid w:val="00306EB4"/>
    <w:rsid w:val="003116FB"/>
    <w:rsid w:val="0031336E"/>
    <w:rsid w:val="003214D1"/>
    <w:rsid w:val="00321F93"/>
    <w:rsid w:val="003239BF"/>
    <w:rsid w:val="0033367C"/>
    <w:rsid w:val="003514F6"/>
    <w:rsid w:val="00351CA7"/>
    <w:rsid w:val="00360884"/>
    <w:rsid w:val="00362770"/>
    <w:rsid w:val="003645F0"/>
    <w:rsid w:val="00372B98"/>
    <w:rsid w:val="00377643"/>
    <w:rsid w:val="00387441"/>
    <w:rsid w:val="00391A5E"/>
    <w:rsid w:val="00393949"/>
    <w:rsid w:val="003A2871"/>
    <w:rsid w:val="003A306B"/>
    <w:rsid w:val="003A564D"/>
    <w:rsid w:val="003B3FA5"/>
    <w:rsid w:val="003B4FC3"/>
    <w:rsid w:val="003C0D75"/>
    <w:rsid w:val="003C78D2"/>
    <w:rsid w:val="003D2BA8"/>
    <w:rsid w:val="003D41E3"/>
    <w:rsid w:val="003D5F81"/>
    <w:rsid w:val="003D7B02"/>
    <w:rsid w:val="003E0789"/>
    <w:rsid w:val="003E244C"/>
    <w:rsid w:val="003E55E3"/>
    <w:rsid w:val="003E6C9A"/>
    <w:rsid w:val="003F0881"/>
    <w:rsid w:val="003F1507"/>
    <w:rsid w:val="003F595C"/>
    <w:rsid w:val="003F651A"/>
    <w:rsid w:val="00405D39"/>
    <w:rsid w:val="0042323E"/>
    <w:rsid w:val="00437B7B"/>
    <w:rsid w:val="004458FC"/>
    <w:rsid w:val="0045397F"/>
    <w:rsid w:val="00460CA5"/>
    <w:rsid w:val="00462E52"/>
    <w:rsid w:val="00470AA8"/>
    <w:rsid w:val="0047249F"/>
    <w:rsid w:val="00472A98"/>
    <w:rsid w:val="004744D4"/>
    <w:rsid w:val="0047747D"/>
    <w:rsid w:val="0048262B"/>
    <w:rsid w:val="00482E12"/>
    <w:rsid w:val="00485EF4"/>
    <w:rsid w:val="00490CF4"/>
    <w:rsid w:val="00491F17"/>
    <w:rsid w:val="004979CC"/>
    <w:rsid w:val="004C39C4"/>
    <w:rsid w:val="004C4556"/>
    <w:rsid w:val="004C5A07"/>
    <w:rsid w:val="004C7278"/>
    <w:rsid w:val="004D070F"/>
    <w:rsid w:val="004D0CF2"/>
    <w:rsid w:val="004D1E4F"/>
    <w:rsid w:val="004D3A93"/>
    <w:rsid w:val="004D58C5"/>
    <w:rsid w:val="004D68A9"/>
    <w:rsid w:val="004E10C2"/>
    <w:rsid w:val="004E6DC7"/>
    <w:rsid w:val="004E7BA0"/>
    <w:rsid w:val="004F1F17"/>
    <w:rsid w:val="004F4A45"/>
    <w:rsid w:val="004F4EFF"/>
    <w:rsid w:val="004F6B84"/>
    <w:rsid w:val="00501F73"/>
    <w:rsid w:val="005047BF"/>
    <w:rsid w:val="00520A1D"/>
    <w:rsid w:val="00527F44"/>
    <w:rsid w:val="00533D14"/>
    <w:rsid w:val="005411D4"/>
    <w:rsid w:val="00542034"/>
    <w:rsid w:val="005439FB"/>
    <w:rsid w:val="00545BDA"/>
    <w:rsid w:val="005463C3"/>
    <w:rsid w:val="00550730"/>
    <w:rsid w:val="00556BDE"/>
    <w:rsid w:val="00560BD8"/>
    <w:rsid w:val="00560F3A"/>
    <w:rsid w:val="0056557F"/>
    <w:rsid w:val="00570857"/>
    <w:rsid w:val="00571408"/>
    <w:rsid w:val="00572F7D"/>
    <w:rsid w:val="005735BB"/>
    <w:rsid w:val="005760C1"/>
    <w:rsid w:val="00581F25"/>
    <w:rsid w:val="005918AE"/>
    <w:rsid w:val="005A07A0"/>
    <w:rsid w:val="005B05C8"/>
    <w:rsid w:val="005B1CF7"/>
    <w:rsid w:val="005C0A4D"/>
    <w:rsid w:val="005C2955"/>
    <w:rsid w:val="005D5C92"/>
    <w:rsid w:val="005E1736"/>
    <w:rsid w:val="005E4C41"/>
    <w:rsid w:val="005E7089"/>
    <w:rsid w:val="005F20B4"/>
    <w:rsid w:val="005F3B3D"/>
    <w:rsid w:val="005F4E0E"/>
    <w:rsid w:val="006068B9"/>
    <w:rsid w:val="00616D42"/>
    <w:rsid w:val="006235D6"/>
    <w:rsid w:val="00623AF2"/>
    <w:rsid w:val="00624822"/>
    <w:rsid w:val="00624AFA"/>
    <w:rsid w:val="00633C99"/>
    <w:rsid w:val="00642E23"/>
    <w:rsid w:val="00644904"/>
    <w:rsid w:val="006509C3"/>
    <w:rsid w:val="00652817"/>
    <w:rsid w:val="006545C5"/>
    <w:rsid w:val="00657CC4"/>
    <w:rsid w:val="00661BEE"/>
    <w:rsid w:val="006621FA"/>
    <w:rsid w:val="006627BF"/>
    <w:rsid w:val="00663DC6"/>
    <w:rsid w:val="00666CA0"/>
    <w:rsid w:val="006676A8"/>
    <w:rsid w:val="00671D2D"/>
    <w:rsid w:val="00671F28"/>
    <w:rsid w:val="00676893"/>
    <w:rsid w:val="006774B8"/>
    <w:rsid w:val="00684454"/>
    <w:rsid w:val="00684B39"/>
    <w:rsid w:val="006965A6"/>
    <w:rsid w:val="00696C68"/>
    <w:rsid w:val="006A73D6"/>
    <w:rsid w:val="006B24C2"/>
    <w:rsid w:val="006B4C08"/>
    <w:rsid w:val="006B4E31"/>
    <w:rsid w:val="006C0195"/>
    <w:rsid w:val="006C0C10"/>
    <w:rsid w:val="006C1955"/>
    <w:rsid w:val="006C314C"/>
    <w:rsid w:val="006D035D"/>
    <w:rsid w:val="006D6ED4"/>
    <w:rsid w:val="006E1817"/>
    <w:rsid w:val="006E6F96"/>
    <w:rsid w:val="006F22C1"/>
    <w:rsid w:val="006F516A"/>
    <w:rsid w:val="006F5F32"/>
    <w:rsid w:val="006F74B2"/>
    <w:rsid w:val="00700C1A"/>
    <w:rsid w:val="00705608"/>
    <w:rsid w:val="00710987"/>
    <w:rsid w:val="00710D7B"/>
    <w:rsid w:val="00711DC7"/>
    <w:rsid w:val="00715205"/>
    <w:rsid w:val="0071764E"/>
    <w:rsid w:val="00720C39"/>
    <w:rsid w:val="00733CB0"/>
    <w:rsid w:val="00734249"/>
    <w:rsid w:val="00734257"/>
    <w:rsid w:val="00746F5B"/>
    <w:rsid w:val="0075073E"/>
    <w:rsid w:val="00753A90"/>
    <w:rsid w:val="00753FF5"/>
    <w:rsid w:val="007571E9"/>
    <w:rsid w:val="0076590C"/>
    <w:rsid w:val="00765A81"/>
    <w:rsid w:val="00766A66"/>
    <w:rsid w:val="00770F3B"/>
    <w:rsid w:val="007868A1"/>
    <w:rsid w:val="007946AF"/>
    <w:rsid w:val="007953B5"/>
    <w:rsid w:val="0079705E"/>
    <w:rsid w:val="007A076B"/>
    <w:rsid w:val="007A2688"/>
    <w:rsid w:val="007B157F"/>
    <w:rsid w:val="007B7EAB"/>
    <w:rsid w:val="007C1361"/>
    <w:rsid w:val="007C3219"/>
    <w:rsid w:val="007C57C9"/>
    <w:rsid w:val="007D3C6F"/>
    <w:rsid w:val="007D536E"/>
    <w:rsid w:val="007E6503"/>
    <w:rsid w:val="007E7580"/>
    <w:rsid w:val="007F3865"/>
    <w:rsid w:val="007F5B37"/>
    <w:rsid w:val="007F5CA1"/>
    <w:rsid w:val="00822528"/>
    <w:rsid w:val="00824A9D"/>
    <w:rsid w:val="0082603B"/>
    <w:rsid w:val="00831C4C"/>
    <w:rsid w:val="00832DD3"/>
    <w:rsid w:val="00834C18"/>
    <w:rsid w:val="00841E98"/>
    <w:rsid w:val="00844B33"/>
    <w:rsid w:val="0084790F"/>
    <w:rsid w:val="00853382"/>
    <w:rsid w:val="008628E9"/>
    <w:rsid w:val="00865DE6"/>
    <w:rsid w:val="008723DD"/>
    <w:rsid w:val="0087464E"/>
    <w:rsid w:val="00875D2C"/>
    <w:rsid w:val="00880DC6"/>
    <w:rsid w:val="00883F0D"/>
    <w:rsid w:val="008911C8"/>
    <w:rsid w:val="00892674"/>
    <w:rsid w:val="00893B68"/>
    <w:rsid w:val="008A2804"/>
    <w:rsid w:val="008A3505"/>
    <w:rsid w:val="008A47FE"/>
    <w:rsid w:val="008A5119"/>
    <w:rsid w:val="008B30D0"/>
    <w:rsid w:val="008B6369"/>
    <w:rsid w:val="008C3043"/>
    <w:rsid w:val="008C363A"/>
    <w:rsid w:val="008C7E09"/>
    <w:rsid w:val="008D0743"/>
    <w:rsid w:val="008D2B17"/>
    <w:rsid w:val="008D2E63"/>
    <w:rsid w:val="008F1AB8"/>
    <w:rsid w:val="008F3D07"/>
    <w:rsid w:val="008F4D66"/>
    <w:rsid w:val="008F5323"/>
    <w:rsid w:val="00906A2B"/>
    <w:rsid w:val="00906FE5"/>
    <w:rsid w:val="00907BD2"/>
    <w:rsid w:val="00910F41"/>
    <w:rsid w:val="00913D64"/>
    <w:rsid w:val="00913F0E"/>
    <w:rsid w:val="00920A3C"/>
    <w:rsid w:val="00927801"/>
    <w:rsid w:val="00930E70"/>
    <w:rsid w:val="00933CF0"/>
    <w:rsid w:val="00936EF8"/>
    <w:rsid w:val="00944E2A"/>
    <w:rsid w:val="00952F90"/>
    <w:rsid w:val="0095459A"/>
    <w:rsid w:val="0095795D"/>
    <w:rsid w:val="009603CD"/>
    <w:rsid w:val="009668C8"/>
    <w:rsid w:val="0097256D"/>
    <w:rsid w:val="009737EB"/>
    <w:rsid w:val="009757E3"/>
    <w:rsid w:val="009761C5"/>
    <w:rsid w:val="009858AA"/>
    <w:rsid w:val="00987EF5"/>
    <w:rsid w:val="009A2B42"/>
    <w:rsid w:val="009A6860"/>
    <w:rsid w:val="009A7382"/>
    <w:rsid w:val="009B17C1"/>
    <w:rsid w:val="009B4F78"/>
    <w:rsid w:val="009B6A91"/>
    <w:rsid w:val="009C0996"/>
    <w:rsid w:val="009C60C6"/>
    <w:rsid w:val="009D1AED"/>
    <w:rsid w:val="009E1941"/>
    <w:rsid w:val="009E565C"/>
    <w:rsid w:val="009F0834"/>
    <w:rsid w:val="009F092F"/>
    <w:rsid w:val="009F21CF"/>
    <w:rsid w:val="009F35A5"/>
    <w:rsid w:val="009F40A1"/>
    <w:rsid w:val="00A030BC"/>
    <w:rsid w:val="00A04118"/>
    <w:rsid w:val="00A04143"/>
    <w:rsid w:val="00A0706E"/>
    <w:rsid w:val="00A075F0"/>
    <w:rsid w:val="00A13B41"/>
    <w:rsid w:val="00A1658C"/>
    <w:rsid w:val="00A22507"/>
    <w:rsid w:val="00A25221"/>
    <w:rsid w:val="00A33470"/>
    <w:rsid w:val="00A3698F"/>
    <w:rsid w:val="00A40BD0"/>
    <w:rsid w:val="00A42725"/>
    <w:rsid w:val="00A43141"/>
    <w:rsid w:val="00A5072D"/>
    <w:rsid w:val="00A50F5A"/>
    <w:rsid w:val="00A510CD"/>
    <w:rsid w:val="00A53692"/>
    <w:rsid w:val="00A60ED7"/>
    <w:rsid w:val="00A6196C"/>
    <w:rsid w:val="00A63056"/>
    <w:rsid w:val="00A743A9"/>
    <w:rsid w:val="00A800DE"/>
    <w:rsid w:val="00A875D0"/>
    <w:rsid w:val="00A92A30"/>
    <w:rsid w:val="00A92FB5"/>
    <w:rsid w:val="00AA10D2"/>
    <w:rsid w:val="00AA1449"/>
    <w:rsid w:val="00AA3F76"/>
    <w:rsid w:val="00AB079C"/>
    <w:rsid w:val="00AB34F5"/>
    <w:rsid w:val="00AB3732"/>
    <w:rsid w:val="00AB7B66"/>
    <w:rsid w:val="00AC6A79"/>
    <w:rsid w:val="00AD4DC1"/>
    <w:rsid w:val="00AE6800"/>
    <w:rsid w:val="00AE6971"/>
    <w:rsid w:val="00AF5C2B"/>
    <w:rsid w:val="00B025D7"/>
    <w:rsid w:val="00B03A81"/>
    <w:rsid w:val="00B04EC2"/>
    <w:rsid w:val="00B066D8"/>
    <w:rsid w:val="00B113A5"/>
    <w:rsid w:val="00B11BEA"/>
    <w:rsid w:val="00B15D8F"/>
    <w:rsid w:val="00B16A0B"/>
    <w:rsid w:val="00B24218"/>
    <w:rsid w:val="00B24AD3"/>
    <w:rsid w:val="00B36B26"/>
    <w:rsid w:val="00B37140"/>
    <w:rsid w:val="00B50F1B"/>
    <w:rsid w:val="00B57BAB"/>
    <w:rsid w:val="00B70215"/>
    <w:rsid w:val="00B744F9"/>
    <w:rsid w:val="00B755FE"/>
    <w:rsid w:val="00B76877"/>
    <w:rsid w:val="00B76F68"/>
    <w:rsid w:val="00B77647"/>
    <w:rsid w:val="00B77992"/>
    <w:rsid w:val="00B946A5"/>
    <w:rsid w:val="00B95015"/>
    <w:rsid w:val="00B95642"/>
    <w:rsid w:val="00B97B20"/>
    <w:rsid w:val="00B97F25"/>
    <w:rsid w:val="00BA66D0"/>
    <w:rsid w:val="00BA7BF3"/>
    <w:rsid w:val="00BB509E"/>
    <w:rsid w:val="00BC0027"/>
    <w:rsid w:val="00BC3E12"/>
    <w:rsid w:val="00BC430C"/>
    <w:rsid w:val="00BC534D"/>
    <w:rsid w:val="00BC644C"/>
    <w:rsid w:val="00BC743B"/>
    <w:rsid w:val="00BD1FF8"/>
    <w:rsid w:val="00BE14FE"/>
    <w:rsid w:val="00BE2B5E"/>
    <w:rsid w:val="00BE4806"/>
    <w:rsid w:val="00BF2695"/>
    <w:rsid w:val="00BF5471"/>
    <w:rsid w:val="00BF581B"/>
    <w:rsid w:val="00BF745D"/>
    <w:rsid w:val="00C045C3"/>
    <w:rsid w:val="00C04880"/>
    <w:rsid w:val="00C04EE0"/>
    <w:rsid w:val="00C11297"/>
    <w:rsid w:val="00C157EB"/>
    <w:rsid w:val="00C17B3C"/>
    <w:rsid w:val="00C21ADD"/>
    <w:rsid w:val="00C2397E"/>
    <w:rsid w:val="00C23B5F"/>
    <w:rsid w:val="00C271BD"/>
    <w:rsid w:val="00C34173"/>
    <w:rsid w:val="00C378FB"/>
    <w:rsid w:val="00C47919"/>
    <w:rsid w:val="00C521CE"/>
    <w:rsid w:val="00C57C1A"/>
    <w:rsid w:val="00C6201C"/>
    <w:rsid w:val="00C9613E"/>
    <w:rsid w:val="00C967E4"/>
    <w:rsid w:val="00CA1B62"/>
    <w:rsid w:val="00CA4A6A"/>
    <w:rsid w:val="00CA601F"/>
    <w:rsid w:val="00CB3721"/>
    <w:rsid w:val="00CC44BA"/>
    <w:rsid w:val="00CD252E"/>
    <w:rsid w:val="00CD5458"/>
    <w:rsid w:val="00CE3EB1"/>
    <w:rsid w:val="00CF4439"/>
    <w:rsid w:val="00CF55FB"/>
    <w:rsid w:val="00CF6E80"/>
    <w:rsid w:val="00D0042F"/>
    <w:rsid w:val="00D009D8"/>
    <w:rsid w:val="00D20A7C"/>
    <w:rsid w:val="00D2177D"/>
    <w:rsid w:val="00D276AE"/>
    <w:rsid w:val="00D316F1"/>
    <w:rsid w:val="00D46FE5"/>
    <w:rsid w:val="00D612A8"/>
    <w:rsid w:val="00D6526C"/>
    <w:rsid w:val="00D659AB"/>
    <w:rsid w:val="00D75B8A"/>
    <w:rsid w:val="00D81E92"/>
    <w:rsid w:val="00D834F1"/>
    <w:rsid w:val="00D846B4"/>
    <w:rsid w:val="00D84E4D"/>
    <w:rsid w:val="00D900EB"/>
    <w:rsid w:val="00D9096F"/>
    <w:rsid w:val="00D932A8"/>
    <w:rsid w:val="00D95956"/>
    <w:rsid w:val="00D95FA0"/>
    <w:rsid w:val="00DA1C58"/>
    <w:rsid w:val="00DA7533"/>
    <w:rsid w:val="00DB4C79"/>
    <w:rsid w:val="00DC06C4"/>
    <w:rsid w:val="00DC1C52"/>
    <w:rsid w:val="00DC4D02"/>
    <w:rsid w:val="00DC60A1"/>
    <w:rsid w:val="00DD0264"/>
    <w:rsid w:val="00DD2466"/>
    <w:rsid w:val="00DD2945"/>
    <w:rsid w:val="00DD3AFC"/>
    <w:rsid w:val="00DD69A8"/>
    <w:rsid w:val="00DE15BC"/>
    <w:rsid w:val="00DF284C"/>
    <w:rsid w:val="00DF54E0"/>
    <w:rsid w:val="00DF5598"/>
    <w:rsid w:val="00DF740D"/>
    <w:rsid w:val="00DF7FC5"/>
    <w:rsid w:val="00E01E69"/>
    <w:rsid w:val="00E174B4"/>
    <w:rsid w:val="00E202DD"/>
    <w:rsid w:val="00E20BBA"/>
    <w:rsid w:val="00E24666"/>
    <w:rsid w:val="00E30A34"/>
    <w:rsid w:val="00E350E0"/>
    <w:rsid w:val="00E35E80"/>
    <w:rsid w:val="00E402EF"/>
    <w:rsid w:val="00E422E8"/>
    <w:rsid w:val="00E434F5"/>
    <w:rsid w:val="00E43CB4"/>
    <w:rsid w:val="00E4555D"/>
    <w:rsid w:val="00E500B2"/>
    <w:rsid w:val="00E519C2"/>
    <w:rsid w:val="00E74A76"/>
    <w:rsid w:val="00E74EBB"/>
    <w:rsid w:val="00E86E5E"/>
    <w:rsid w:val="00E8737F"/>
    <w:rsid w:val="00E90491"/>
    <w:rsid w:val="00E90B70"/>
    <w:rsid w:val="00E916A3"/>
    <w:rsid w:val="00E93771"/>
    <w:rsid w:val="00E93CC4"/>
    <w:rsid w:val="00E95C9D"/>
    <w:rsid w:val="00EA152E"/>
    <w:rsid w:val="00EB3621"/>
    <w:rsid w:val="00EB3FEA"/>
    <w:rsid w:val="00EB48FD"/>
    <w:rsid w:val="00EC4DEF"/>
    <w:rsid w:val="00ED124F"/>
    <w:rsid w:val="00ED6C2A"/>
    <w:rsid w:val="00EE34A5"/>
    <w:rsid w:val="00EE5FBA"/>
    <w:rsid w:val="00EE7567"/>
    <w:rsid w:val="00EE780C"/>
    <w:rsid w:val="00EF21EB"/>
    <w:rsid w:val="00F027E1"/>
    <w:rsid w:val="00F068F4"/>
    <w:rsid w:val="00F125FD"/>
    <w:rsid w:val="00F12E54"/>
    <w:rsid w:val="00F15CF3"/>
    <w:rsid w:val="00F20343"/>
    <w:rsid w:val="00F2270B"/>
    <w:rsid w:val="00F2694E"/>
    <w:rsid w:val="00F2725A"/>
    <w:rsid w:val="00F27491"/>
    <w:rsid w:val="00F27FEA"/>
    <w:rsid w:val="00F30FAE"/>
    <w:rsid w:val="00F35B73"/>
    <w:rsid w:val="00F36B57"/>
    <w:rsid w:val="00F373D5"/>
    <w:rsid w:val="00F41855"/>
    <w:rsid w:val="00F41E1C"/>
    <w:rsid w:val="00F4327B"/>
    <w:rsid w:val="00F44EFC"/>
    <w:rsid w:val="00F60F94"/>
    <w:rsid w:val="00F61C34"/>
    <w:rsid w:val="00F755C8"/>
    <w:rsid w:val="00F7637A"/>
    <w:rsid w:val="00F76EFF"/>
    <w:rsid w:val="00F8104F"/>
    <w:rsid w:val="00F87CAD"/>
    <w:rsid w:val="00F923C7"/>
    <w:rsid w:val="00F956FF"/>
    <w:rsid w:val="00FA2BBD"/>
    <w:rsid w:val="00FB02F2"/>
    <w:rsid w:val="00FB0C4D"/>
    <w:rsid w:val="00FB1EDB"/>
    <w:rsid w:val="00FC26AB"/>
    <w:rsid w:val="00FC4EF1"/>
    <w:rsid w:val="00FD4278"/>
    <w:rsid w:val="00FD4BDE"/>
    <w:rsid w:val="00FD5F77"/>
    <w:rsid w:val="00FF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0A58A-7897-4FA3-A23C-4B7B011C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VNtimes new roman" w:hAnsi="VNtimes new roman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VNarial" w:hAnsi="VNarial"/>
      <w:b/>
      <w:sz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sz w:val="3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Times New Roman" w:hAnsi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ISOCT" w:hAnsi="ISOCT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6z0">
    <w:name w:val="WW8Num6z0"/>
    <w:rPr>
      <w:rFonts w:ascii="Times New Roman" w:hAnsi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6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firstLine="720"/>
    </w:pPr>
    <w:rPr>
      <w:sz w:val="26"/>
    </w:rPr>
  </w:style>
  <w:style w:type="paragraph" w:styleId="BodyText2">
    <w:name w:val="Body Text 2"/>
    <w:basedOn w:val="Normal"/>
    <w:pPr>
      <w:jc w:val="both"/>
    </w:pPr>
    <w:rPr>
      <w:i/>
      <w:iCs/>
      <w:sz w:val="26"/>
    </w:rPr>
  </w:style>
  <w:style w:type="paragraph" w:styleId="BalloonText">
    <w:name w:val="Balloon Text"/>
    <w:basedOn w:val="Normal"/>
    <w:link w:val="BalloonTextChar"/>
    <w:rsid w:val="006E6F96"/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rsid w:val="006E6F96"/>
    <w:rPr>
      <w:rFonts w:ascii="Segoe UI" w:hAnsi="Segoe UI" w:cs="Segoe UI"/>
      <w:sz w:val="18"/>
      <w:szCs w:val="18"/>
      <w:lang w:eastAsia="ar-SA"/>
    </w:rPr>
  </w:style>
  <w:style w:type="table" w:styleId="TableGrid">
    <w:name w:val="Table Grid"/>
    <w:basedOn w:val="TableNormal"/>
    <w:rsid w:val="00765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E4806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BE4806"/>
    <w:rPr>
      <w:rFonts w:ascii="VNtimes new roman" w:hAnsi="VNtimes new roman"/>
      <w:sz w:val="24"/>
      <w:lang w:eastAsia="ar-SA"/>
    </w:rPr>
  </w:style>
  <w:style w:type="paragraph" w:styleId="Footer">
    <w:name w:val="footer"/>
    <w:basedOn w:val="Normal"/>
    <w:link w:val="FooterChar"/>
    <w:rsid w:val="00BE4806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rsid w:val="00BE4806"/>
    <w:rPr>
      <w:rFonts w:ascii="VNtimes new roman" w:hAnsi="VNtimes new roman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CÄNG TY ÂIÃÛN LÆÛC 3			CÄÜNG HOÌA XAÎ HÄÜI CHUÍ NGHÉA VIÃÛT NAM</vt:lpstr>
    </vt:vector>
  </TitlesOfParts>
  <Company>dllc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CÄNG TY ÂIÃÛN LÆÛC 3			CÄÜNG HOÌA XAÎ HÄÜI CHUÍ NGHÉA VIÃÛT NAM</dc:title>
  <dc:subject/>
  <dc:creator>tran viet trieu</dc:creator>
  <cp:keywords/>
  <cp:lastModifiedBy>Nguyen Huu Toan</cp:lastModifiedBy>
  <cp:revision>6</cp:revision>
  <cp:lastPrinted>2021-01-19T02:53:00Z</cp:lastPrinted>
  <dcterms:created xsi:type="dcterms:W3CDTF">2021-01-31T14:14:00Z</dcterms:created>
  <dcterms:modified xsi:type="dcterms:W3CDTF">2021-02-02T16:30:00Z</dcterms:modified>
</cp:coreProperties>
</file>